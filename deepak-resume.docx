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lineRule="auto" w:line="276"/>
        <w:rPr>
          <w:rFonts w:ascii="Arial" w:cs="Arial" w:eastAsia="Arial" w:hAnsi="Arial"/>
          <w:color w:val="000000"/>
          <w:sz w:val="22"/>
          <w:szCs w:val="22"/>
        </w:rPr>
      </w:pPr>
    </w:p>
    <w:tbl>
      <w:tblPr>
        <w:tblStyle w:val="style4100"/>
        <w:tblW w:w="9650" w:type="dxa"/>
        <w:tblLayout w:type="fixed"/>
        <w:tblLook w:val="0600" w:firstRow="0" w:lastRow="0" w:firstColumn="0" w:lastColumn="0" w:noHBand="1" w:noVBand="1"/>
      </w:tblPr>
      <w:tblGrid>
        <w:gridCol w:w="5666"/>
        <w:gridCol w:w="486"/>
        <w:gridCol w:w="3498"/>
      </w:tblGrid>
      <w:tr>
        <w:trPr>
          <w:trHeight w:val="400" w:hRule="atLeast"/>
        </w:trPr>
        <w:tc>
          <w:tcPr>
            <w:tcW w:w="5666" w:type="dxa"/>
            <w:vMerge w:val="restart"/>
            <w:tcBorders/>
          </w:tcPr>
          <w:p>
            <w:pPr>
              <w:pStyle w:val="style0"/>
              <w:spacing w:lineRule="auto" w:line="256"/>
              <w:rPr>
                <w:b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 xml:space="preserve">  DEEPAK KUMAR YADAV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false" relativeHeight="2" behindDoc="false" locked="false" layoutInCell="true" allowOverlap="true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292100</wp:posOffset>
                      </wp:positionV>
                      <wp:extent cx="3189605" cy="55245"/>
                      <wp:effectExtent l="0" t="0" r="0" b="0"/>
                      <wp:wrapNone/>
                      <wp:docPr id="1026" name="Rectangle 1031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3189605" cy="55245"/>
                              </a:xfrm>
                              <a:prstGeom prst="rect"/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txbx id="1026">
                              <w:txbxContent>
                                <w:p>
                                  <w:pPr>
                                    <w:pStyle w:val="style0"/>
                                    <w:rPr/>
                                  </w:pPr>
                                </w:p>
                              </w:txbxContent>
                            </wps:txbx>
                            <wps:bodyPr lIns="91425" rIns="91425" tIns="91425" bIns="91425" anchor="ctr" wrap="square"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6" fillcolor="#c00000" stroked="f" style="position:absolute;margin-left:2.0pt;margin-top:23.0pt;width:251.15pt;height:4.35pt;z-index:2;mso-position-horizontal-relative:text;mso-position-vertical-relative:text;mso-width-relative:page;mso-height-relative:page;mso-wrap-distance-left:0.0pt;mso-wrap-distance-right:0.0pt;visibility:visible;v-text-anchor:middle;">
                      <v:stroke on="f"/>
                      <v:fill/>
                      <v:textbox inset="7.2pt,7.2pt,7.2pt,7.2pt">
                        <w:txbxContent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86" w:type="dxa"/>
            <w:tcBorders/>
          </w:tcPr>
          <w:p>
            <w:pPr>
              <w:pStyle w:val="style0"/>
              <w:spacing w:lineRule="auto" w:line="256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L="0" distT="0" distB="0" distR="0">
                  <wp:extent cx="167640" cy="167640"/>
                  <wp:effectExtent l="0" t="0" r="0" b="0"/>
                  <wp:docPr id="1027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67640" cy="167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8" w:type="dxa"/>
            <w:tcBorders/>
            <w:vAlign w:val="center"/>
          </w:tcPr>
          <w:p>
            <w:pPr>
              <w:pStyle w:val="style0"/>
              <w:spacing w:lineRule="auto" w:line="25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8743865440</w:t>
            </w:r>
            <w:r>
              <w:rPr>
                <w:sz w:val="28"/>
                <w:szCs w:val="28"/>
                <w:lang w:val="en-US"/>
              </w:rPr>
              <w:t>, 9560733809</w:t>
            </w:r>
          </w:p>
        </w:tc>
      </w:tr>
      <w:tr>
        <w:tblPrEx/>
        <w:trPr>
          <w:trHeight w:val="380" w:hRule="atLeast"/>
        </w:trPr>
        <w:tc>
          <w:tcPr>
            <w:tcW w:w="5666" w:type="dxa"/>
            <w:vMerge w:val="continue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76"/>
              <w:rPr>
                <w:sz w:val="28"/>
                <w:szCs w:val="28"/>
              </w:rPr>
            </w:pPr>
          </w:p>
        </w:tc>
        <w:tc>
          <w:tcPr>
            <w:tcW w:w="486" w:type="dxa"/>
            <w:tcBorders/>
          </w:tcPr>
          <w:p>
            <w:pPr>
              <w:pStyle w:val="style0"/>
              <w:spacing w:lineRule="auto" w:line="256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L="0" distT="0" distB="0" distR="0">
                  <wp:extent cx="220980" cy="220980"/>
                  <wp:effectExtent l="0" t="0" r="0" b="0"/>
                  <wp:docPr id="1028" name="image4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20980" cy="2209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8" w:type="dxa"/>
            <w:tcBorders/>
            <w:vAlign w:val="center"/>
          </w:tcPr>
          <w:p>
            <w:pPr>
              <w:pStyle w:val="style0"/>
              <w:spacing w:lineRule="auto" w:line="256"/>
              <w:ind w:left="1958" w:hanging="19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deepakku36@gmail.com</w:t>
            </w:r>
          </w:p>
        </w:tc>
      </w:tr>
      <w:tr>
        <w:tblPrEx/>
        <w:trPr>
          <w:trHeight w:val="280" w:hRule="atLeast"/>
        </w:trPr>
        <w:tc>
          <w:tcPr>
            <w:tcW w:w="5666" w:type="dxa"/>
            <w:vMerge w:val="continue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76"/>
              <w:rPr>
                <w:sz w:val="28"/>
                <w:szCs w:val="28"/>
              </w:rPr>
            </w:pPr>
          </w:p>
        </w:tc>
        <w:tc>
          <w:tcPr>
            <w:tcW w:w="486" w:type="dxa"/>
            <w:tcBorders/>
            <w:vAlign w:val="center"/>
          </w:tcPr>
          <w:p>
            <w:pPr>
              <w:pStyle w:val="style0"/>
              <w:spacing w:lineRule="auto" w:line="25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L="0" distT="0" distB="0" distR="0">
                  <wp:extent cx="198120" cy="198120"/>
                  <wp:effectExtent l="0" t="0" r="0" b="0"/>
                  <wp:docPr id="1029" name="image3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png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98120" cy="1981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8" w:type="dxa"/>
            <w:tcBorders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7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Noida</w:t>
            </w:r>
            <w:r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Uttar Pradesh</w:t>
            </w:r>
          </w:p>
        </w:tc>
      </w:tr>
      <w:tr>
        <w:tblPrEx/>
        <w:trPr>
          <w:trHeight w:val="660" w:hRule="atLeast"/>
        </w:trPr>
        <w:tc>
          <w:tcPr>
            <w:tcW w:w="5666" w:type="dxa"/>
            <w:vMerge w:val="continue"/>
            <w:tcBorders/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76"/>
              <w:rPr>
                <w:color w:val="000000"/>
                <w:sz w:val="28"/>
                <w:szCs w:val="28"/>
              </w:rPr>
            </w:pPr>
          </w:p>
        </w:tc>
        <w:tc>
          <w:tcPr>
            <w:tcW w:w="486" w:type="dxa"/>
            <w:tcBorders/>
          </w:tcPr>
          <w:p>
            <w:pPr>
              <w:pStyle w:val="style0"/>
              <w:spacing w:lineRule="auto" w:line="25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L="0" distT="0" distB="0" distR="0">
                  <wp:extent cx="243840" cy="243840"/>
                  <wp:effectExtent l="0" t="0" r="0" b="0"/>
                  <wp:docPr id="1030" name="image2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43840" cy="243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8" w:type="dxa"/>
            <w:tcBorders/>
          </w:tcPr>
          <w:p>
            <w:pPr>
              <w:pStyle w:val="style0"/>
              <w:spacing w:lineRule="auto" w:line="256"/>
              <w:rPr>
                <w:b/>
                <w:sz w:val="28"/>
                <w:szCs w:val="28"/>
                <w:u w:val="single"/>
              </w:rPr>
            </w:pPr>
            <w:r>
              <w:rPr/>
              <w:fldChar w:fldCharType="begin"/>
            </w:r>
            <w:r>
              <w:instrText xml:space="preserve"> HYPERLINK "https://in.linkedin.com/pub/deepak-kumar/b7/410/2a" </w:instrText>
            </w:r>
            <w:r>
              <w:rPr/>
              <w:fldChar w:fldCharType="separate"/>
            </w:r>
            <w:r>
              <w:rPr>
                <w:color w:val="0000ff"/>
                <w:sz w:val="28"/>
                <w:szCs w:val="28"/>
                <w:u w:val="single"/>
                <w:shd w:val="clear" w:color="auto" w:fill="f6f6f6"/>
              </w:rPr>
              <w:t>https://in.linkedin.com/pub/deepak-kumar/b7/410/2a</w:t>
            </w:r>
            <w:r>
              <w:rPr/>
              <w:fldChar w:fldCharType="end"/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76"/>
              <w:jc w:val="right"/>
              <w:rPr>
                <w:color w:val="000000"/>
                <w:sz w:val="28"/>
                <w:szCs w:val="28"/>
              </w:rPr>
            </w:pPr>
          </w:p>
        </w:tc>
      </w:tr>
    </w:tbl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</w:p>
    <w:p>
      <w:pPr>
        <w:pStyle w:val="style0"/>
        <w:jc w:val="center"/>
        <w:rPr>
          <w:sz w:val="28"/>
          <w:szCs w:val="28"/>
        </w:rPr>
      </w:pPr>
    </w:p>
    <w:p>
      <w:pPr>
        <w:pStyle w:val="style0"/>
        <w:shd w:val="clear" w:color="auto" w:fill="cccccc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Professional Summary: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numPr>
          <w:ilvl w:val="0"/>
          <w:numId w:val="1"/>
        </w:numPr>
        <w:ind w:right="4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Overall,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8.8</w:t>
      </w:r>
      <w:r>
        <w:rPr>
          <w:b/>
          <w:color w:val="000000"/>
          <w:sz w:val="28"/>
          <w:szCs w:val="28"/>
        </w:rPr>
        <w:t xml:space="preserve"> years</w:t>
      </w:r>
      <w:r>
        <w:rPr>
          <w:color w:val="000000"/>
          <w:sz w:val="28"/>
          <w:szCs w:val="28"/>
        </w:rPr>
        <w:t xml:space="preserve"> of experience in the development of Software, Web application</w:t>
      </w:r>
      <w:r>
        <w:rPr>
          <w:color w:val="000000"/>
          <w:sz w:val="28"/>
          <w:szCs w:val="28"/>
        </w:rPr>
        <w:t>, Chatbot application</w:t>
      </w:r>
      <w:r>
        <w:rPr>
          <w:color w:val="000000"/>
          <w:sz w:val="28"/>
          <w:szCs w:val="28"/>
        </w:rPr>
        <w:t xml:space="preserve"> &amp; Enterprise applications using </w:t>
      </w:r>
      <w:r>
        <w:rPr>
          <w:b/>
          <w:color w:val="000000"/>
          <w:sz w:val="28"/>
          <w:szCs w:val="28"/>
        </w:rPr>
        <w:t xml:space="preserve">MEAN/MERN STACK </w:t>
      </w:r>
      <w:r>
        <w:rPr>
          <w:color w:val="000000"/>
          <w:sz w:val="28"/>
          <w:szCs w:val="28"/>
        </w:rPr>
        <w:t>technologies.</w:t>
      </w:r>
    </w:p>
    <w:p>
      <w:pPr>
        <w:pStyle w:val="style0"/>
        <w:numPr>
          <w:ilvl w:val="0"/>
          <w:numId w:val="1"/>
        </w:numPr>
        <w:ind w:right="4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Working with </w:t>
      </w:r>
      <w:r>
        <w:rPr>
          <w:b/>
          <w:color w:val="000000"/>
          <w:sz w:val="28"/>
          <w:szCs w:val="28"/>
        </w:rPr>
        <w:t>LTIMindtree</w:t>
      </w:r>
      <w:r>
        <w:rPr>
          <w:color w:val="000000"/>
          <w:sz w:val="28"/>
          <w:szCs w:val="28"/>
        </w:rPr>
        <w:t xml:space="preserve"> from 30</w:t>
      </w:r>
      <w:r>
        <w:rPr>
          <w:color w:val="000000"/>
          <w:sz w:val="28"/>
          <w:szCs w:val="28"/>
          <w:vertAlign w:val="superscript"/>
        </w:rPr>
        <w:t>th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May</w:t>
      </w:r>
      <w:r>
        <w:rPr>
          <w:color w:val="000000"/>
          <w:sz w:val="28"/>
          <w:szCs w:val="28"/>
        </w:rPr>
        <w:t xml:space="preserve"> 202</w:t>
      </w:r>
      <w:r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to till now.</w:t>
      </w:r>
    </w:p>
    <w:p>
      <w:pPr>
        <w:pStyle w:val="style0"/>
        <w:numPr>
          <w:ilvl w:val="0"/>
          <w:numId w:val="1"/>
        </w:numPr>
        <w:ind w:right="4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Good at developing </w:t>
      </w:r>
      <w:r>
        <w:rPr>
          <w:b/>
          <w:color w:val="000000"/>
          <w:sz w:val="28"/>
          <w:szCs w:val="28"/>
        </w:rPr>
        <w:t>MEAN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Stack</w:t>
      </w:r>
      <w:r>
        <w:rPr>
          <w:color w:val="000000"/>
          <w:sz w:val="28"/>
          <w:szCs w:val="28"/>
        </w:rPr>
        <w:t xml:space="preserve"> architectures.</w:t>
      </w:r>
    </w:p>
    <w:p>
      <w:pPr>
        <w:pStyle w:val="style0"/>
        <w:numPr>
          <w:ilvl w:val="0"/>
          <w:numId w:val="1"/>
        </w:numPr>
        <w:ind w:right="4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Knowledge of WebStorm IDE, VS Code and Sublime Editor for the development of </w:t>
      </w:r>
      <w:r>
        <w:rPr>
          <w:color w:val="000000"/>
          <w:sz w:val="28"/>
          <w:szCs w:val="28"/>
        </w:rPr>
        <w:t>NodeJS</w:t>
      </w:r>
      <w:r>
        <w:rPr>
          <w:color w:val="000000"/>
          <w:sz w:val="28"/>
          <w:szCs w:val="28"/>
        </w:rPr>
        <w:t xml:space="preserve"> projects.</w:t>
      </w:r>
    </w:p>
    <w:p>
      <w:pPr>
        <w:pStyle w:val="style0"/>
        <w:numPr>
          <w:ilvl w:val="0"/>
          <w:numId w:val="1"/>
        </w:numPr>
        <w:ind w:right="4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Hands on experience on </w:t>
      </w:r>
      <w:r>
        <w:rPr>
          <w:color w:val="000000"/>
          <w:sz w:val="28"/>
          <w:szCs w:val="28"/>
        </w:rPr>
        <w:t>ExpressJs</w:t>
      </w:r>
      <w:r>
        <w:rPr>
          <w:color w:val="000000"/>
          <w:sz w:val="28"/>
          <w:szCs w:val="28"/>
        </w:rPr>
        <w:t xml:space="preserve"> Framework, Basic Linux Commands, Ubuntu, API Securities.</w:t>
      </w:r>
    </w:p>
    <w:p>
      <w:pPr>
        <w:pStyle w:val="style0"/>
        <w:numPr>
          <w:ilvl w:val="0"/>
          <w:numId w:val="1"/>
        </w:numPr>
        <w:ind w:right="4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Good management of </w:t>
      </w:r>
      <w:r>
        <w:rPr>
          <w:b/>
          <w:color w:val="000000"/>
          <w:sz w:val="28"/>
          <w:szCs w:val="28"/>
        </w:rPr>
        <w:t>noSQL</w:t>
      </w:r>
      <w:r>
        <w:rPr>
          <w:color w:val="000000"/>
          <w:sz w:val="28"/>
          <w:szCs w:val="28"/>
        </w:rPr>
        <w:t xml:space="preserve"> database.</w:t>
      </w:r>
    </w:p>
    <w:p>
      <w:pPr>
        <w:pStyle w:val="style0"/>
        <w:numPr>
          <w:ilvl w:val="0"/>
          <w:numId w:val="1"/>
        </w:numPr>
        <w:ind w:right="4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Good management of REST APIs and asynchronous language (</w:t>
      </w:r>
      <w:r>
        <w:rPr>
          <w:color w:val="000000"/>
          <w:sz w:val="28"/>
          <w:szCs w:val="28"/>
        </w:rPr>
        <w:t>NodeJs</w:t>
      </w:r>
      <w:r>
        <w:rPr>
          <w:color w:val="000000"/>
          <w:sz w:val="28"/>
          <w:szCs w:val="28"/>
        </w:rPr>
        <w:t>).</w:t>
      </w:r>
    </w:p>
    <w:p>
      <w:pPr>
        <w:pStyle w:val="style0"/>
        <w:numPr>
          <w:ilvl w:val="0"/>
          <w:numId w:val="1"/>
        </w:numPr>
        <w:ind w:right="4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Implementation of </w:t>
      </w:r>
      <w:r>
        <w:rPr>
          <w:b/>
          <w:color w:val="000000"/>
          <w:sz w:val="28"/>
          <w:szCs w:val="28"/>
        </w:rPr>
        <w:t>Mongoose Queries</w:t>
      </w:r>
      <w:r>
        <w:rPr>
          <w:color w:val="000000"/>
          <w:sz w:val="28"/>
          <w:szCs w:val="28"/>
        </w:rPr>
        <w:t xml:space="preserve">, </w:t>
      </w:r>
      <w:r>
        <w:rPr>
          <w:b/>
          <w:color w:val="000000"/>
          <w:sz w:val="28"/>
          <w:szCs w:val="28"/>
        </w:rPr>
        <w:t xml:space="preserve">Aggregation </w:t>
      </w:r>
      <w:r>
        <w:rPr>
          <w:color w:val="000000"/>
          <w:sz w:val="28"/>
          <w:szCs w:val="28"/>
        </w:rPr>
        <w:t xml:space="preserve">and set </w:t>
      </w:r>
      <w:r>
        <w:rPr>
          <w:color w:val="000000"/>
          <w:sz w:val="28"/>
          <w:szCs w:val="28"/>
        </w:rPr>
        <w:t>Mongodb</w:t>
      </w:r>
      <w:r>
        <w:rPr>
          <w:color w:val="000000"/>
          <w:sz w:val="28"/>
          <w:szCs w:val="28"/>
        </w:rPr>
        <w:t xml:space="preserve"> Authentication.</w:t>
      </w:r>
    </w:p>
    <w:p>
      <w:pPr>
        <w:pStyle w:val="style0"/>
        <w:numPr>
          <w:ilvl w:val="0"/>
          <w:numId w:val="1"/>
        </w:numPr>
        <w:ind w:right="4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Experienced on Create </w:t>
      </w:r>
      <w:r>
        <w:rPr>
          <w:b/>
          <w:color w:val="000000"/>
          <w:sz w:val="28"/>
          <w:szCs w:val="28"/>
        </w:rPr>
        <w:t>Mail Template</w:t>
      </w:r>
      <w:r>
        <w:rPr>
          <w:color w:val="000000"/>
          <w:sz w:val="28"/>
          <w:szCs w:val="28"/>
        </w:rPr>
        <w:t xml:space="preserve"> and </w:t>
      </w:r>
      <w:r>
        <w:rPr>
          <w:b/>
          <w:color w:val="000000"/>
          <w:sz w:val="28"/>
          <w:szCs w:val="28"/>
        </w:rPr>
        <w:t>Cron</w:t>
      </w:r>
      <w:r>
        <w:rPr>
          <w:color w:val="000000"/>
          <w:sz w:val="28"/>
          <w:szCs w:val="28"/>
        </w:rPr>
        <w:t xml:space="preserve"> for job schedule in </w:t>
      </w:r>
      <w:r>
        <w:rPr>
          <w:color w:val="000000"/>
          <w:sz w:val="28"/>
          <w:szCs w:val="28"/>
        </w:rPr>
        <w:t>nodejs</w:t>
      </w:r>
      <w:r>
        <w:rPr>
          <w:color w:val="000000"/>
          <w:sz w:val="28"/>
          <w:szCs w:val="28"/>
        </w:rPr>
        <w:t>.</w:t>
      </w:r>
    </w:p>
    <w:p>
      <w:pPr>
        <w:pStyle w:val="style0"/>
        <w:numPr>
          <w:ilvl w:val="0"/>
          <w:numId w:val="1"/>
        </w:numPr>
        <w:ind w:right="4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Experienced on </w:t>
      </w:r>
      <w:r>
        <w:rPr>
          <w:b/>
          <w:color w:val="000000"/>
          <w:sz w:val="28"/>
          <w:szCs w:val="28"/>
        </w:rPr>
        <w:t>JSONs</w:t>
      </w:r>
      <w:r>
        <w:rPr>
          <w:color w:val="000000"/>
          <w:sz w:val="28"/>
          <w:szCs w:val="28"/>
        </w:rPr>
        <w:t xml:space="preserve"> manipulation, </w:t>
      </w:r>
      <w:r>
        <w:rPr>
          <w:b/>
          <w:color w:val="000000"/>
          <w:sz w:val="28"/>
          <w:szCs w:val="28"/>
        </w:rPr>
        <w:t>Client Side Validations</w:t>
      </w:r>
      <w:r>
        <w:rPr>
          <w:color w:val="000000"/>
          <w:sz w:val="28"/>
          <w:szCs w:val="28"/>
        </w:rPr>
        <w:t xml:space="preserve"> and familiar with </w:t>
      </w:r>
      <w:r>
        <w:rPr>
          <w:b/>
          <w:color w:val="000000"/>
          <w:sz w:val="28"/>
          <w:szCs w:val="28"/>
        </w:rPr>
        <w:t>ES6</w:t>
      </w:r>
      <w:r>
        <w:rPr>
          <w:color w:val="000000"/>
          <w:sz w:val="28"/>
          <w:szCs w:val="28"/>
        </w:rPr>
        <w:t>.</w:t>
      </w:r>
    </w:p>
    <w:p>
      <w:pPr>
        <w:pStyle w:val="style0"/>
        <w:numPr>
          <w:ilvl w:val="0"/>
          <w:numId w:val="1"/>
        </w:numPr>
        <w:ind w:right="4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Knowledge of </w:t>
      </w:r>
      <w:r>
        <w:rPr>
          <w:b/>
          <w:color w:val="000000"/>
          <w:sz w:val="28"/>
          <w:szCs w:val="28"/>
        </w:rPr>
        <w:t>Gulp</w:t>
      </w:r>
      <w:r>
        <w:rPr>
          <w:color w:val="000000"/>
          <w:sz w:val="28"/>
          <w:szCs w:val="28"/>
        </w:rPr>
        <w:t xml:space="preserve"> (task runner) and </w:t>
      </w:r>
      <w:r>
        <w:rPr>
          <w:b/>
          <w:color w:val="000000"/>
          <w:sz w:val="28"/>
          <w:szCs w:val="28"/>
        </w:rPr>
        <w:t>Mocha</w:t>
      </w:r>
      <w:r>
        <w:rPr>
          <w:color w:val="000000"/>
          <w:sz w:val="28"/>
          <w:szCs w:val="28"/>
        </w:rPr>
        <w:t xml:space="preserve"> or </w:t>
      </w:r>
      <w:r>
        <w:rPr>
          <w:b/>
          <w:color w:val="000000"/>
          <w:sz w:val="28"/>
          <w:szCs w:val="28"/>
        </w:rPr>
        <w:t>Chai</w:t>
      </w:r>
      <w:r>
        <w:rPr>
          <w:color w:val="000000"/>
          <w:sz w:val="28"/>
          <w:szCs w:val="28"/>
        </w:rPr>
        <w:t xml:space="preserve"> for write test cases in </w:t>
      </w:r>
      <w:r>
        <w:rPr>
          <w:color w:val="000000"/>
          <w:sz w:val="28"/>
          <w:szCs w:val="28"/>
        </w:rPr>
        <w:t>nodejs</w:t>
      </w:r>
      <w:r>
        <w:rPr>
          <w:color w:val="000000"/>
          <w:sz w:val="28"/>
          <w:szCs w:val="28"/>
        </w:rPr>
        <w:t>.</w:t>
      </w:r>
    </w:p>
    <w:p>
      <w:pPr>
        <w:pStyle w:val="style0"/>
        <w:numPr>
          <w:ilvl w:val="0"/>
          <w:numId w:val="1"/>
        </w:numPr>
        <w:ind w:right="4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Implementing </w:t>
      </w:r>
      <w:r>
        <w:rPr>
          <w:b/>
          <w:color w:val="000000"/>
          <w:sz w:val="28"/>
          <w:szCs w:val="28"/>
        </w:rPr>
        <w:t>Nodemailer</w:t>
      </w:r>
      <w:r>
        <w:rPr>
          <w:color w:val="000000"/>
          <w:sz w:val="28"/>
          <w:szCs w:val="28"/>
        </w:rPr>
        <w:t xml:space="preserve">, </w:t>
      </w:r>
      <w:r>
        <w:rPr>
          <w:b/>
          <w:color w:val="000000"/>
          <w:sz w:val="28"/>
          <w:szCs w:val="28"/>
        </w:rPr>
        <w:t>Mandrill</w:t>
      </w:r>
      <w:r>
        <w:rPr>
          <w:color w:val="000000"/>
          <w:sz w:val="28"/>
          <w:szCs w:val="28"/>
        </w:rPr>
        <w:t xml:space="preserve"> and </w:t>
      </w:r>
      <w:r>
        <w:rPr>
          <w:b/>
          <w:color w:val="000000"/>
          <w:sz w:val="28"/>
          <w:szCs w:val="28"/>
        </w:rPr>
        <w:t>Sendgrid</w:t>
      </w:r>
      <w:r>
        <w:rPr>
          <w:b/>
          <w:color w:val="000000"/>
          <w:sz w:val="28"/>
          <w:szCs w:val="28"/>
        </w:rPr>
        <w:t xml:space="preserve"> Transporter</w:t>
      </w:r>
      <w:r>
        <w:rPr>
          <w:color w:val="000000"/>
          <w:sz w:val="28"/>
          <w:szCs w:val="28"/>
        </w:rPr>
        <w:t xml:space="preserve"> for sending mail.</w:t>
      </w:r>
    </w:p>
    <w:p>
      <w:pPr>
        <w:pStyle w:val="style0"/>
        <w:numPr>
          <w:ilvl w:val="0"/>
          <w:numId w:val="1"/>
        </w:numPr>
        <w:ind w:right="4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Proficient in developing </w:t>
      </w:r>
      <w:r>
        <w:rPr>
          <w:b/>
          <w:color w:val="000000"/>
          <w:sz w:val="28"/>
          <w:szCs w:val="28"/>
        </w:rPr>
        <w:t>Socket Based application</w:t>
      </w:r>
      <w:r>
        <w:rPr>
          <w:color w:val="000000"/>
          <w:sz w:val="28"/>
          <w:szCs w:val="28"/>
        </w:rPr>
        <w:t xml:space="preserve"> for Real-time operations.</w:t>
      </w:r>
    </w:p>
    <w:p>
      <w:pPr>
        <w:pStyle w:val="style0"/>
        <w:numPr>
          <w:ilvl w:val="0"/>
          <w:numId w:val="1"/>
        </w:numPr>
        <w:ind w:right="4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Implementing </w:t>
      </w:r>
      <w:r>
        <w:rPr>
          <w:b/>
          <w:color w:val="000000"/>
          <w:sz w:val="28"/>
          <w:szCs w:val="28"/>
        </w:rPr>
        <w:t xml:space="preserve">Stripe Payment </w:t>
      </w:r>
      <w:r>
        <w:rPr>
          <w:color w:val="000000"/>
          <w:sz w:val="28"/>
          <w:szCs w:val="28"/>
        </w:rPr>
        <w:t>and</w:t>
      </w:r>
      <w:r>
        <w:rPr>
          <w:b/>
          <w:color w:val="000000"/>
          <w:sz w:val="28"/>
          <w:szCs w:val="28"/>
        </w:rPr>
        <w:t xml:space="preserve"> Twilio </w:t>
      </w:r>
      <w:r>
        <w:rPr>
          <w:color w:val="000000"/>
          <w:sz w:val="28"/>
          <w:szCs w:val="28"/>
        </w:rPr>
        <w:t>for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messaging</w:t>
      </w:r>
      <w:r>
        <w:rPr>
          <w:b/>
          <w:color w:val="000000"/>
          <w:sz w:val="28"/>
          <w:szCs w:val="28"/>
        </w:rPr>
        <w:t>.</w:t>
      </w:r>
    </w:p>
    <w:p>
      <w:pPr>
        <w:pStyle w:val="style0"/>
        <w:numPr>
          <w:ilvl w:val="0"/>
          <w:numId w:val="1"/>
        </w:numPr>
        <w:ind w:right="4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Experienced on </w:t>
      </w:r>
      <w:r>
        <w:rPr>
          <w:b/>
          <w:color w:val="000000"/>
          <w:sz w:val="28"/>
          <w:szCs w:val="28"/>
        </w:rPr>
        <w:t xml:space="preserve">Google geolocation </w:t>
      </w:r>
      <w:r>
        <w:rPr>
          <w:b/>
          <w:color w:val="000000"/>
          <w:sz w:val="28"/>
          <w:szCs w:val="28"/>
        </w:rPr>
        <w:t>api</w:t>
      </w:r>
      <w:r>
        <w:rPr>
          <w:color w:val="000000"/>
          <w:sz w:val="28"/>
          <w:szCs w:val="28"/>
        </w:rPr>
        <w:t xml:space="preserve"> and </w:t>
      </w:r>
      <w:r>
        <w:rPr>
          <w:b/>
          <w:color w:val="000000"/>
          <w:sz w:val="28"/>
          <w:szCs w:val="28"/>
        </w:rPr>
        <w:t xml:space="preserve">Social media login </w:t>
      </w:r>
      <w:r>
        <w:rPr>
          <w:b/>
          <w:color w:val="000000"/>
          <w:sz w:val="28"/>
          <w:szCs w:val="28"/>
        </w:rPr>
        <w:t>api</w:t>
      </w:r>
      <w:r>
        <w:rPr>
          <w:color w:val="000000"/>
          <w:sz w:val="28"/>
          <w:szCs w:val="28"/>
        </w:rPr>
        <w:t>.</w:t>
      </w:r>
    </w:p>
    <w:p>
      <w:pPr>
        <w:pStyle w:val="style0"/>
        <w:numPr>
          <w:ilvl w:val="0"/>
          <w:numId w:val="1"/>
        </w:numPr>
        <w:ind w:right="4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Experienced on Create </w:t>
      </w:r>
      <w:r>
        <w:rPr>
          <w:b/>
          <w:color w:val="000000"/>
          <w:sz w:val="28"/>
          <w:szCs w:val="28"/>
        </w:rPr>
        <w:t>Error Logs</w:t>
      </w:r>
      <w:r>
        <w:rPr>
          <w:color w:val="000000"/>
          <w:sz w:val="28"/>
          <w:szCs w:val="28"/>
        </w:rPr>
        <w:t xml:space="preserve">, </w:t>
      </w:r>
      <w:r>
        <w:rPr>
          <w:b/>
          <w:color w:val="000000"/>
          <w:sz w:val="28"/>
          <w:szCs w:val="28"/>
        </w:rPr>
        <w:t>API logs</w:t>
      </w:r>
      <w:r>
        <w:rPr>
          <w:color w:val="000000"/>
          <w:sz w:val="28"/>
          <w:szCs w:val="28"/>
        </w:rPr>
        <w:t xml:space="preserve"> and </w:t>
      </w:r>
      <w:r>
        <w:rPr>
          <w:b/>
          <w:color w:val="000000"/>
          <w:sz w:val="28"/>
          <w:szCs w:val="28"/>
        </w:rPr>
        <w:t>Audit Logs</w:t>
      </w:r>
      <w:r>
        <w:rPr>
          <w:color w:val="000000"/>
          <w:sz w:val="28"/>
          <w:szCs w:val="28"/>
        </w:rPr>
        <w:t xml:space="preserve"> in </w:t>
      </w:r>
      <w:r>
        <w:rPr>
          <w:color w:val="000000"/>
          <w:sz w:val="28"/>
          <w:szCs w:val="28"/>
        </w:rPr>
        <w:t>nodejs</w:t>
      </w:r>
      <w:r>
        <w:rPr>
          <w:color w:val="000000"/>
          <w:sz w:val="28"/>
          <w:szCs w:val="28"/>
        </w:rPr>
        <w:t>.</w:t>
      </w:r>
    </w:p>
    <w:p>
      <w:pPr>
        <w:pStyle w:val="style0"/>
        <w:numPr>
          <w:ilvl w:val="0"/>
          <w:numId w:val="1"/>
        </w:numPr>
        <w:ind w:right="4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Experienced on an using </w:t>
      </w:r>
      <w:r>
        <w:rPr>
          <w:b/>
          <w:color w:val="000000"/>
          <w:sz w:val="28"/>
          <w:szCs w:val="28"/>
        </w:rPr>
        <w:t xml:space="preserve">Project Management Tool </w:t>
      </w:r>
      <w:r>
        <w:rPr>
          <w:color w:val="000000"/>
          <w:sz w:val="28"/>
          <w:szCs w:val="28"/>
        </w:rPr>
        <w:t xml:space="preserve">(TFS, Club House, Trello) and </w:t>
      </w:r>
      <w:r>
        <w:rPr>
          <w:b/>
          <w:color w:val="000000"/>
          <w:sz w:val="28"/>
          <w:szCs w:val="28"/>
        </w:rPr>
        <w:t>Time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Tracker </w:t>
      </w:r>
      <w:r>
        <w:rPr>
          <w:color w:val="000000"/>
          <w:sz w:val="28"/>
          <w:szCs w:val="28"/>
        </w:rPr>
        <w:t>(Time Doctor, Upwork tracker, Harvest)</w:t>
      </w:r>
    </w:p>
    <w:p>
      <w:pPr>
        <w:pStyle w:val="style0"/>
        <w:numPr>
          <w:ilvl w:val="0"/>
          <w:numId w:val="1"/>
        </w:numPr>
        <w:ind w:right="4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Knowledge of </w:t>
      </w:r>
      <w:r>
        <w:rPr>
          <w:b/>
          <w:color w:val="000000"/>
          <w:sz w:val="28"/>
          <w:szCs w:val="28"/>
        </w:rPr>
        <w:t>Angular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Material</w:t>
      </w:r>
      <w:r>
        <w:rPr>
          <w:color w:val="000000"/>
          <w:sz w:val="28"/>
          <w:szCs w:val="28"/>
        </w:rPr>
        <w:t xml:space="preserve">, </w:t>
      </w:r>
      <w:r>
        <w:rPr>
          <w:b/>
          <w:color w:val="000000"/>
          <w:sz w:val="28"/>
          <w:szCs w:val="28"/>
        </w:rPr>
        <w:t>Jquery</w:t>
      </w:r>
      <w:r>
        <w:rPr>
          <w:color w:val="000000"/>
          <w:sz w:val="28"/>
          <w:szCs w:val="28"/>
        </w:rPr>
        <w:t xml:space="preserve"> and </w:t>
      </w:r>
      <w:r>
        <w:rPr>
          <w:b/>
          <w:color w:val="000000"/>
          <w:sz w:val="28"/>
          <w:szCs w:val="28"/>
        </w:rPr>
        <w:t>Kendo Ui</w:t>
      </w:r>
      <w:r>
        <w:rPr>
          <w:color w:val="000000"/>
          <w:sz w:val="28"/>
          <w:szCs w:val="28"/>
        </w:rPr>
        <w:t>.</w:t>
      </w:r>
    </w:p>
    <w:p>
      <w:pPr>
        <w:pStyle w:val="style0"/>
        <w:numPr>
          <w:ilvl w:val="0"/>
          <w:numId w:val="1"/>
        </w:numPr>
        <w:ind w:right="4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Familiar with React Bootstrap, Redux Form, Redux Saga, React-router-</w:t>
      </w:r>
      <w:r>
        <w:rPr>
          <w:color w:val="000000"/>
          <w:sz w:val="28"/>
          <w:szCs w:val="28"/>
        </w:rPr>
        <w:t>dom</w:t>
      </w:r>
      <w:r>
        <w:rPr>
          <w:color w:val="000000"/>
          <w:sz w:val="28"/>
          <w:szCs w:val="28"/>
        </w:rPr>
        <w:t>, react-widgets, react-places-autocomplete etc.</w:t>
      </w:r>
    </w:p>
    <w:p>
      <w:pPr>
        <w:pStyle w:val="style0"/>
        <w:numPr>
          <w:ilvl w:val="0"/>
          <w:numId w:val="1"/>
        </w:numPr>
        <w:ind w:right="4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Cohesive team worker, having strong analytical, problem solving and interpersonal skills.</w:t>
      </w:r>
    </w:p>
    <w:p>
      <w:pPr>
        <w:pStyle w:val="style0"/>
        <w:numPr>
          <w:ilvl w:val="0"/>
          <w:numId w:val="1"/>
        </w:numPr>
        <w:ind w:right="4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Experienced on push notification for Android/iOS device using FCM and APN</w:t>
      </w:r>
    </w:p>
    <w:p>
      <w:pPr>
        <w:pStyle w:val="style0"/>
        <w:ind w:right="45"/>
        <w:rPr>
          <w:color w:val="000000"/>
          <w:sz w:val="28"/>
          <w:szCs w:val="28"/>
        </w:rPr>
      </w:pPr>
    </w:p>
    <w:p>
      <w:pPr>
        <w:pStyle w:val="style0"/>
        <w:ind w:right="45"/>
        <w:rPr>
          <w:color w:val="000000"/>
          <w:sz w:val="28"/>
          <w:szCs w:val="28"/>
        </w:rPr>
      </w:pPr>
    </w:p>
    <w:p>
      <w:pPr>
        <w:pStyle w:val="style0"/>
        <w:ind w:right="45"/>
        <w:rPr>
          <w:sz w:val="28"/>
          <w:szCs w:val="28"/>
        </w:rPr>
      </w:pPr>
    </w:p>
    <w:p>
      <w:pPr>
        <w:pStyle w:val="style0"/>
        <w:ind w:right="45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shd w:val="clear" w:color="auto" w:fill="cccccc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Academic Details: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>
      <w:pPr>
        <w:pStyle w:val="style0"/>
        <w:rPr>
          <w:sz w:val="28"/>
          <w:szCs w:val="28"/>
        </w:rPr>
      </w:pPr>
    </w:p>
    <w:tbl>
      <w:tblPr>
        <w:tblStyle w:val="style4101"/>
        <w:tblW w:w="10490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2940"/>
        <w:gridCol w:w="2197"/>
        <w:gridCol w:w="1510"/>
        <w:gridCol w:w="2000"/>
      </w:tblGrid>
      <w:tr>
        <w:trPr>
          <w:trHeight w:val="520" w:hRule="atLeast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spacing w:lineRule="auto" w:line="276"/>
              <w:ind w:right="-4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Qualification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spacing w:lineRule="auto" w:line="276"/>
              <w:ind w:right="-4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School / College</w:t>
            </w:r>
          </w:p>
        </w:tc>
        <w:tc>
          <w:tcPr>
            <w:tcW w:w="2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spacing w:lineRule="auto" w:line="276"/>
              <w:ind w:right="-4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Board / University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spacing w:lineRule="auto" w:line="276"/>
              <w:ind w:left="-18" w:right="-43" w:hanging="9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 out </w:t>
            </w:r>
            <w:r>
              <w:rPr>
                <w:b/>
                <w:sz w:val="28"/>
                <w:szCs w:val="28"/>
              </w:rPr>
              <w:t>month/</w:t>
            </w:r>
            <w:r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spacing w:lineRule="auto" w:line="276"/>
              <w:ind w:right="-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Percentage (%) </w:t>
            </w:r>
          </w:p>
        </w:tc>
      </w:tr>
      <w:tr>
        <w:tblPrEx/>
        <w:trPr>
          <w:trHeight w:val="520" w:hRule="atLeast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spacing w:lineRule="auto" w:line="276"/>
              <w:ind w:right="-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MCA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ind w:right="-3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Noida Institute of Engineering and Technology, Greater Noida</w:t>
            </w:r>
          </w:p>
        </w:tc>
        <w:tc>
          <w:tcPr>
            <w:tcW w:w="2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spacing w:lineRule="auto" w:line="276"/>
              <w:ind w:right="-3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Dr. A.P.J. Abdul Kalam Technical University</w:t>
            </w:r>
            <w:r>
              <w:rPr>
                <w:sz w:val="28"/>
                <w:szCs w:val="28"/>
              </w:rPr>
              <w:t>, Lucknow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spacing w:lineRule="auto" w:line="276"/>
              <w:ind w:left="-18" w:right="-36" w:hanging="9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</w:t>
            </w:r>
            <w:r>
              <w:rPr>
                <w:sz w:val="28"/>
                <w:szCs w:val="28"/>
              </w:rPr>
              <w:t>2016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spacing w:lineRule="auto" w:line="276"/>
              <w:ind w:right="-3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74.8</w:t>
            </w:r>
          </w:p>
        </w:tc>
      </w:tr>
      <w:tr>
        <w:tblPrEx/>
        <w:trPr>
          <w:trHeight w:val="520" w:hRule="atLeast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spacing w:lineRule="auto" w:line="276"/>
              <w:ind w:right="-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BCA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spacing w:lineRule="auto" w:line="276"/>
              <w:ind w:right="-3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hatra</w:t>
            </w:r>
            <w:r>
              <w:rPr>
                <w:sz w:val="28"/>
                <w:szCs w:val="28"/>
              </w:rPr>
              <w:t xml:space="preserve"> College </w:t>
            </w:r>
            <w:r>
              <w:rPr>
                <w:sz w:val="28"/>
                <w:szCs w:val="28"/>
              </w:rPr>
              <w:t>Chatra</w:t>
            </w:r>
          </w:p>
        </w:tc>
        <w:tc>
          <w:tcPr>
            <w:tcW w:w="2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spacing w:lineRule="auto" w:line="276"/>
              <w:ind w:right="-3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inoba Bhave University</w:t>
            </w:r>
            <w:r>
              <w:rPr>
                <w:sz w:val="28"/>
                <w:szCs w:val="28"/>
              </w:rPr>
              <w:t>, Hazaribagh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spacing w:lineRule="auto" w:line="276"/>
              <w:ind w:left="-18" w:right="-36" w:hanging="9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05/</w:t>
            </w:r>
            <w:r>
              <w:rPr>
                <w:sz w:val="28"/>
                <w:szCs w:val="28"/>
              </w:rPr>
              <w:t>2014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spacing w:lineRule="auto" w:line="276"/>
              <w:ind w:right="-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72</w:t>
            </w:r>
          </w:p>
        </w:tc>
      </w:tr>
      <w:tr>
        <w:tblPrEx/>
        <w:trPr>
          <w:trHeight w:val="520" w:hRule="atLeast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spacing w:lineRule="auto" w:line="276"/>
              <w:ind w:left="720" w:right="-36" w:hanging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spacing w:lineRule="auto" w:line="276"/>
              <w:ind w:right="-3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Upendra Nath Verma </w:t>
            </w:r>
            <w:r>
              <w:rPr>
                <w:sz w:val="28"/>
                <w:szCs w:val="28"/>
              </w:rPr>
              <w:t xml:space="preserve">Inter College, </w:t>
            </w: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hatra</w:t>
            </w:r>
          </w:p>
        </w:tc>
        <w:tc>
          <w:tcPr>
            <w:tcW w:w="2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spacing w:lineRule="auto" w:line="276"/>
              <w:ind w:right="-36"/>
              <w:jc w:val="both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Jharkhand Academic Council</w:t>
            </w:r>
          </w:p>
          <w:p>
            <w:pPr>
              <w:pStyle w:val="style0"/>
              <w:spacing w:lineRule="auto" w:line="276"/>
              <w:ind w:right="-3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, Ranchi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spacing w:lineRule="auto" w:line="276"/>
              <w:ind w:left="-18" w:right="-36" w:hanging="9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06/</w:t>
            </w:r>
            <w:r>
              <w:rPr>
                <w:sz w:val="28"/>
                <w:szCs w:val="28"/>
              </w:rPr>
              <w:t>2011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spacing w:lineRule="auto" w:line="276"/>
              <w:ind w:right="-3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57.6</w:t>
            </w:r>
          </w:p>
        </w:tc>
      </w:tr>
      <w:tr>
        <w:tblPrEx/>
        <w:trPr>
          <w:trHeight w:val="520" w:hRule="atLeast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spacing w:lineRule="auto" w:line="276"/>
              <w:ind w:right="-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0"/>
              <w:spacing w:lineRule="auto" w:line="276"/>
              <w:ind w:right="-3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S.S </w:t>
            </w:r>
            <w:r>
              <w:rPr>
                <w:sz w:val="28"/>
                <w:szCs w:val="28"/>
              </w:rPr>
              <w:t xml:space="preserve">High School, </w:t>
            </w:r>
            <w:r>
              <w:rPr>
                <w:sz w:val="28"/>
                <w:szCs w:val="28"/>
              </w:rPr>
              <w:t>Chatra</w:t>
            </w:r>
          </w:p>
        </w:tc>
        <w:tc>
          <w:tcPr>
            <w:tcW w:w="2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spacing w:lineRule="auto" w:line="276"/>
              <w:ind w:right="-36"/>
              <w:jc w:val="both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Jharkhand Academic Council</w:t>
            </w:r>
          </w:p>
          <w:p>
            <w:pPr>
              <w:pStyle w:val="style0"/>
              <w:spacing w:lineRule="auto" w:line="276"/>
              <w:ind w:right="-3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, Ranchi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spacing w:lineRule="auto" w:line="276"/>
              <w:ind w:left="-18" w:right="-36" w:hanging="9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05/</w:t>
            </w:r>
            <w:r>
              <w:rPr>
                <w:sz w:val="28"/>
                <w:szCs w:val="28"/>
              </w:rPr>
              <w:t>2009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0"/>
              <w:spacing w:lineRule="auto" w:line="276"/>
              <w:ind w:right="-3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54.4</w:t>
            </w:r>
          </w:p>
        </w:tc>
      </w:tr>
    </w:tbl>
    <w:p>
      <w:pPr>
        <w:pStyle w:val="style0"/>
        <w:rPr>
          <w:sz w:val="28"/>
          <w:szCs w:val="28"/>
        </w:rPr>
      </w:pPr>
    </w:p>
    <w:p>
      <w:pPr>
        <w:pStyle w:val="style0"/>
        <w:shd w:val="clear" w:color="auto" w:fill="cccccc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Project Details: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jc w:val="both"/>
        <w:rPr>
          <w:b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t xml:space="preserve">. </w:t>
      </w:r>
      <w:r>
        <w:rPr>
          <w:b/>
          <w:sz w:val="28"/>
          <w:szCs w:val="28"/>
        </w:rPr>
        <w:t>DWP</w:t>
      </w:r>
      <w:r>
        <w:rPr>
          <w:b/>
          <w:sz w:val="28"/>
          <w:szCs w:val="28"/>
        </w:rPr>
        <w:t xml:space="preserve"> (Digital Well Program)</w:t>
      </w:r>
      <w:r>
        <w:rPr>
          <w:b/>
          <w:sz w:val="28"/>
          <w:szCs w:val="28"/>
        </w:rPr>
        <w:t xml:space="preserve">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   Description: </w:t>
      </w:r>
      <w:r>
        <w:rPr>
          <w:bCs/>
          <w:sz w:val="28"/>
          <w:szCs w:val="28"/>
        </w:rPr>
        <w:t xml:space="preserve">I have worked on </w:t>
      </w:r>
      <w:r>
        <w:rPr>
          <w:bCs/>
          <w:sz w:val="28"/>
          <w:szCs w:val="28"/>
        </w:rPr>
        <w:t xml:space="preserve">two projects that </w:t>
      </w:r>
      <w:r>
        <w:rPr>
          <w:bCs/>
          <w:sz w:val="28"/>
          <w:szCs w:val="28"/>
        </w:rPr>
        <w:t>are</w:t>
      </w:r>
      <w:r>
        <w:rPr>
          <w:bCs/>
          <w:sz w:val="28"/>
          <w:szCs w:val="28"/>
        </w:rPr>
        <w:t xml:space="preserve"> a part of DWP. </w:t>
      </w:r>
    </w:p>
    <w:p>
      <w:pPr>
        <w:pStyle w:val="style179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RTWE</w:t>
      </w:r>
      <w:r>
        <w:rPr>
          <w:b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Real Time Well Engineering is an edge application which is extremely useful in managing rig state operations. This is </w:t>
      </w:r>
      <w:r>
        <w:rPr>
          <w:bCs/>
          <w:sz w:val="28"/>
          <w:szCs w:val="28"/>
        </w:rPr>
        <w:t>a</w:t>
      </w:r>
      <w:r>
        <w:rPr>
          <w:bCs/>
          <w:sz w:val="28"/>
          <w:szCs w:val="28"/>
        </w:rPr>
        <w:t xml:space="preserve"> automated management system for oil &amp; gas drilling operations.</w:t>
      </w:r>
      <w:r>
        <w:rPr>
          <w:bCs/>
          <w:sz w:val="28"/>
          <w:szCs w:val="28"/>
        </w:rPr>
        <w:t xml:space="preserve"> Main module of this project is TND, DBG and ACM.</w:t>
      </w:r>
    </w:p>
    <w:p>
      <w:pPr>
        <w:pStyle w:val="style179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Blowout and Relief Well</w:t>
      </w:r>
      <w:r>
        <w:rPr>
          <w:b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It is also a part of RTWE that is managing DWP application. Main module of this project is </w:t>
      </w:r>
      <w:r>
        <w:rPr>
          <w:bCs/>
          <w:sz w:val="28"/>
          <w:szCs w:val="28"/>
        </w:rPr>
        <w:t>dwp</w:t>
      </w:r>
      <w:r>
        <w:rPr>
          <w:bCs/>
          <w:sz w:val="28"/>
          <w:szCs w:val="28"/>
        </w:rPr>
        <w:t xml:space="preserve">-core, </w:t>
      </w:r>
      <w:r>
        <w:rPr>
          <w:bCs/>
          <w:sz w:val="28"/>
          <w:szCs w:val="28"/>
        </w:rPr>
        <w:t>dwp</w:t>
      </w:r>
      <w:r>
        <w:rPr>
          <w:bCs/>
          <w:sz w:val="28"/>
          <w:szCs w:val="28"/>
        </w:rPr>
        <w:t>-app and landing page.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   Role: </w:t>
      </w:r>
      <w:r>
        <w:rPr>
          <w:bCs/>
          <w:sz w:val="28"/>
          <w:szCs w:val="28"/>
        </w:rPr>
        <w:t>Full Stack Developer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   Skills Used:</w:t>
      </w:r>
      <w:r>
        <w:rPr>
          <w:sz w:val="28"/>
          <w:szCs w:val="28"/>
        </w:rPr>
        <w:t xml:space="preserve">- NodeJS, Redis, Socket, </w:t>
      </w:r>
      <w:r>
        <w:rPr>
          <w:sz w:val="28"/>
          <w:szCs w:val="28"/>
        </w:rPr>
        <w:t>ExpressJs</w:t>
      </w:r>
      <w:r>
        <w:rPr>
          <w:sz w:val="28"/>
          <w:szCs w:val="28"/>
        </w:rPr>
        <w:t>, Angular, JavaScript, Postgres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jc w:val="both"/>
        <w:rPr>
          <w:sz w:val="28"/>
          <w:szCs w:val="28"/>
        </w:rPr>
      </w:pPr>
      <w:r>
        <w:rPr>
          <w:b/>
          <w:sz w:val="28"/>
          <w:szCs w:val="28"/>
        </w:rPr>
        <w:t>2. CAIP (Conversational</w:t>
      </w:r>
      <w:r>
        <w:rPr>
          <w:b/>
          <w:sz w:val="28"/>
          <w:szCs w:val="28"/>
        </w:rPr>
        <w:t xml:space="preserve"> Artificial Intelligence Platform)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b/>
          <w:sz w:val="28"/>
          <w:szCs w:val="28"/>
        </w:rPr>
        <w:t>Description:</w:t>
      </w:r>
      <w:r>
        <w:rPr>
          <w:sz w:val="28"/>
          <w:szCs w:val="28"/>
        </w:rPr>
        <w:t xml:space="preserve">  Conversational AI Platform is a middleware solution that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   stitches together products and services from different vendors. Its plug-and-play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   architecture allows robust, data-driven conversational AI solutions to be scaled and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   managed across the whole enterprise, facilitating end to end business transformation.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   A smart assistant that interacts with people and machines, harnessing the power of     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   Artificial Intelligence to inform, support and advise, helping them with their tasks,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   challenges and goals.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 Role: </w:t>
      </w:r>
      <w:r>
        <w:rPr>
          <w:sz w:val="28"/>
          <w:szCs w:val="28"/>
        </w:rPr>
        <w:t>Full stack Developer and Development Lead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b/>
          <w:bCs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jc w:val="both"/>
        <w:rPr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. KYC-AFRICA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b/>
          <w:sz w:val="28"/>
          <w:szCs w:val="28"/>
        </w:rPr>
        <w:t>Description:</w:t>
      </w:r>
      <w:r>
        <w:rPr>
          <w:sz w:val="28"/>
          <w:szCs w:val="28"/>
        </w:rPr>
        <w:t xml:space="preserve">  KYC (Know Your Customer) is the mobile and web solution created for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   customer onboarding. This platform enables the Airtel team and their associated retailers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   to capture the information of the subscribers for onboarding, get their details updated,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   avail Airtel Money services. These details further are updated in system and interacts with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   multiple 3rd parties to complete the circuit for customer validation and verification. The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    KYC program is being implemented in 14 operational countries of African continent.</w:t>
      </w:r>
    </w:p>
    <w:p>
      <w:pPr>
        <w:pStyle w:val="style0"/>
        <w:widowControl w:val="false"/>
        <w:ind w:right="236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Role: </w:t>
      </w:r>
      <w:r>
        <w:rPr>
          <w:sz w:val="28"/>
          <w:szCs w:val="28"/>
        </w:rPr>
        <w:t xml:space="preserve">Single handed worked on the GUI for KYC for multiple </w:t>
      </w:r>
      <w:r>
        <w:rPr>
          <w:sz w:val="28"/>
          <w:szCs w:val="28"/>
        </w:rPr>
        <w:t>OpCos</w:t>
      </w:r>
      <w:r>
        <w:rPr>
          <w:sz w:val="28"/>
          <w:szCs w:val="28"/>
        </w:rPr>
        <w:t xml:space="preserve"> such as</w:t>
      </w:r>
    </w:p>
    <w:p>
      <w:pPr>
        <w:pStyle w:val="style0"/>
        <w:widowControl w:val="false"/>
        <w:ind w:right="236"/>
        <w:rPr>
          <w:sz w:val="28"/>
          <w:szCs w:val="28"/>
        </w:rPr>
      </w:pPr>
      <w:r>
        <w:rPr>
          <w:sz w:val="28"/>
          <w:szCs w:val="28"/>
        </w:rPr>
        <w:t xml:space="preserve">     Seychelles, Niger, Gabon, </w:t>
      </w:r>
      <w:r>
        <w:rPr>
          <w:sz w:val="28"/>
          <w:szCs w:val="28"/>
        </w:rPr>
        <w:t>CongoB</w:t>
      </w:r>
      <w:r>
        <w:rPr>
          <w:sz w:val="28"/>
          <w:szCs w:val="28"/>
        </w:rPr>
        <w:t xml:space="preserve"> and Chad. Client Interaction for requirement</w:t>
      </w:r>
    </w:p>
    <w:p>
      <w:pPr>
        <w:pStyle w:val="style0"/>
        <w:widowControl w:val="false"/>
        <w:ind w:right="236"/>
        <w:rPr>
          <w:sz w:val="28"/>
          <w:szCs w:val="28"/>
        </w:rPr>
      </w:pPr>
      <w:r>
        <w:rPr>
          <w:sz w:val="28"/>
          <w:szCs w:val="28"/>
        </w:rPr>
        <w:t xml:space="preserve">     gathering, understanding and consulting for better solution and approaches for</w:t>
      </w:r>
    </w:p>
    <w:p>
      <w:pPr>
        <w:pStyle w:val="style0"/>
        <w:widowControl w:val="false"/>
        <w:ind w:right="236"/>
        <w:rPr>
          <w:sz w:val="28"/>
          <w:szCs w:val="28"/>
        </w:rPr>
      </w:pPr>
      <w:r>
        <w:rPr>
          <w:sz w:val="28"/>
          <w:szCs w:val="28"/>
        </w:rPr>
        <w:t xml:space="preserve">     implementation at Web GUI. Participated actively in the SIT (System Integration</w:t>
      </w:r>
    </w:p>
    <w:p>
      <w:pPr>
        <w:pStyle w:val="style0"/>
        <w:widowControl w:val="false"/>
        <w:ind w:right="236"/>
        <w:rPr>
          <w:sz w:val="28"/>
          <w:szCs w:val="28"/>
        </w:rPr>
      </w:pPr>
      <w:r>
        <w:rPr>
          <w:sz w:val="28"/>
          <w:szCs w:val="28"/>
        </w:rPr>
        <w:t xml:space="preserve">     testing) and UAT (User Acceptance Testing). Provided support for Operational</w:t>
      </w:r>
    </w:p>
    <w:p>
      <w:pPr>
        <w:pStyle w:val="style0"/>
        <w:widowControl w:val="false"/>
        <w:ind w:right="236"/>
        <w:rPr>
          <w:sz w:val="28"/>
          <w:szCs w:val="28"/>
        </w:rPr>
      </w:pPr>
      <w:r>
        <w:rPr>
          <w:sz w:val="28"/>
          <w:szCs w:val="28"/>
        </w:rPr>
        <w:t xml:space="preserve">     activities and actively worked in odd hours for deployment</w:t>
      </w:r>
    </w:p>
    <w:p>
      <w:pPr>
        <w:pStyle w:val="style0"/>
        <w:widowControl w:val="false"/>
        <w:spacing w:before="1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b/>
          <w:sz w:val="28"/>
          <w:szCs w:val="28"/>
        </w:rPr>
        <w:t>Skills Used:</w:t>
      </w:r>
      <w:r>
        <w:rPr>
          <w:sz w:val="28"/>
          <w:szCs w:val="28"/>
        </w:rPr>
        <w:t>- AngularJS, ReactJS, Bootstrap, HTML5, JavaScript ,CSS3</w:t>
      </w:r>
    </w:p>
    <w:p>
      <w:pPr>
        <w:pStyle w:val="style0"/>
        <w:widowControl w:val="false"/>
        <w:spacing w:before="1"/>
        <w:rPr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jc w:val="both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. </w:t>
      </w:r>
      <w:r>
        <w:rPr>
          <w:b/>
          <w:color w:val="000000"/>
          <w:sz w:val="28"/>
          <w:szCs w:val="28"/>
        </w:rPr>
        <w:t>SOCIAL PROOF NOTIFICATION TOOL</w:t>
      </w:r>
    </w:p>
    <w:p>
      <w:pPr>
        <w:pStyle w:val="style0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>
        <w:rPr>
          <w:b/>
          <w:color w:val="000000"/>
          <w:sz w:val="28"/>
          <w:szCs w:val="28"/>
        </w:rPr>
        <w:t>Duration:</w:t>
      </w:r>
      <w:r>
        <w:rPr>
          <w:color w:val="000000"/>
          <w:sz w:val="28"/>
          <w:szCs w:val="28"/>
        </w:rPr>
        <w:t xml:space="preserve"> 4 month, </w:t>
      </w:r>
      <w:r>
        <w:rPr>
          <w:b/>
          <w:color w:val="000000"/>
          <w:sz w:val="28"/>
          <w:szCs w:val="28"/>
        </w:rPr>
        <w:t xml:space="preserve">Team Size: </w:t>
      </w:r>
      <w:r>
        <w:rPr>
          <w:color w:val="000000"/>
          <w:sz w:val="28"/>
          <w:szCs w:val="28"/>
        </w:rPr>
        <w:t xml:space="preserve">4, </w:t>
      </w:r>
      <w:r>
        <w:rPr>
          <w:b/>
          <w:color w:val="000000"/>
          <w:sz w:val="28"/>
          <w:szCs w:val="28"/>
        </w:rPr>
        <w:t xml:space="preserve">Role Played: </w:t>
      </w:r>
      <w:r>
        <w:rPr>
          <w:color w:val="000000"/>
          <w:sz w:val="28"/>
          <w:szCs w:val="28"/>
        </w:rPr>
        <w:t>Full Stack Developer</w:t>
      </w:r>
    </w:p>
    <w:p>
      <w:pPr>
        <w:pStyle w:val="style0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>
        <w:rPr>
          <w:b/>
          <w:color w:val="000000"/>
          <w:sz w:val="28"/>
          <w:szCs w:val="28"/>
        </w:rPr>
        <w:t xml:space="preserve">Skills Used: </w:t>
      </w:r>
      <w:r>
        <w:rPr>
          <w:color w:val="000000"/>
          <w:sz w:val="28"/>
          <w:szCs w:val="28"/>
        </w:rPr>
        <w:t xml:space="preserve">JavaScript, Es6, </w:t>
      </w:r>
      <w:r>
        <w:rPr>
          <w:color w:val="000000"/>
          <w:sz w:val="28"/>
          <w:szCs w:val="28"/>
        </w:rPr>
        <w:t>NodeJs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ExpressJs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AngularJs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ReactJs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MongoDb</w:t>
      </w:r>
      <w:r>
        <w:rPr>
          <w:color w:val="000000"/>
          <w:sz w:val="28"/>
          <w:szCs w:val="28"/>
        </w:rPr>
        <w:t>,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>
        <w:rPr>
          <w:b/>
          <w:color w:val="000000"/>
          <w:sz w:val="28"/>
          <w:szCs w:val="28"/>
        </w:rPr>
        <w:t>Tools:</w:t>
      </w:r>
      <w:r>
        <w:rPr>
          <w:color w:val="000000"/>
          <w:sz w:val="28"/>
          <w:szCs w:val="28"/>
        </w:rPr>
        <w:t> Sublime Editor, Mongo Chef, GIT Lab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rPr>
          <w:color w:val="000000"/>
          <w:sz w:val="28"/>
          <w:szCs w:val="28"/>
          <w:highlight w:val="white"/>
        </w:rPr>
      </w:pPr>
      <w:r>
        <w:rPr>
          <w:sz w:val="28"/>
          <w:szCs w:val="28"/>
        </w:rPr>
        <w:t xml:space="preserve">     </w:t>
      </w:r>
      <w:r>
        <w:rPr>
          <w:b/>
          <w:color w:val="000000"/>
          <w:sz w:val="28"/>
          <w:szCs w:val="28"/>
        </w:rPr>
        <w:t>Description:</w:t>
      </w:r>
      <w:r>
        <w:rPr>
          <w:color w:val="000000"/>
          <w:sz w:val="28"/>
          <w:szCs w:val="28"/>
        </w:rPr>
        <w:t xml:space="preserve"> This project is based on an </w:t>
      </w:r>
      <w:r>
        <w:rPr>
          <w:color w:val="000000"/>
          <w:sz w:val="28"/>
          <w:szCs w:val="28"/>
          <w:highlight w:val="white"/>
        </w:rPr>
        <w:t>internet based solution for increasing website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>
        <w:rPr>
          <w:sz w:val="28"/>
          <w:szCs w:val="28"/>
          <w:highlight w:val="white"/>
        </w:rPr>
        <w:t xml:space="preserve">     </w:t>
      </w:r>
      <w:r>
        <w:rPr>
          <w:color w:val="000000"/>
          <w:sz w:val="28"/>
          <w:szCs w:val="28"/>
          <w:highlight w:val="white"/>
        </w:rPr>
        <w:t>conversions. In this we provide unique code for install on website.</w:t>
      </w:r>
      <w:r>
        <w:rPr>
          <w:color w:val="000000"/>
          <w:sz w:val="28"/>
          <w:szCs w:val="28"/>
        </w:rPr>
        <w:t xml:space="preserve"> People see the activity,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</w:rPr>
        <w:t xml:space="preserve">     which reinforces your credibility and trust - the power of Social Proof.</w:t>
      </w:r>
      <w:r>
        <w:rPr>
          <w:color w:val="202020"/>
          <w:sz w:val="28"/>
          <w:szCs w:val="28"/>
          <w:highlight w:val="white"/>
        </w:rPr>
        <w:t xml:space="preserve"> </w:t>
      </w:r>
      <w:r>
        <w:rPr>
          <w:color w:val="000000"/>
          <w:sz w:val="28"/>
          <w:szCs w:val="28"/>
          <w:highlight w:val="white"/>
        </w:rPr>
        <w:t>A small window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 xml:space="preserve">     will appear in the lower left corner of your website that showing recent activity.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jc w:val="both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. </w:t>
      </w:r>
      <w:r>
        <w:rPr>
          <w:b/>
          <w:color w:val="000000"/>
          <w:sz w:val="28"/>
          <w:szCs w:val="28"/>
        </w:rPr>
        <w:t>DIGITAL SCHOOL</w:t>
      </w:r>
    </w:p>
    <w:p>
      <w:pPr>
        <w:pStyle w:val="style0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>
        <w:rPr>
          <w:b/>
          <w:color w:val="000000"/>
          <w:sz w:val="28"/>
          <w:szCs w:val="28"/>
        </w:rPr>
        <w:t>Duration:</w:t>
      </w:r>
      <w:r>
        <w:rPr>
          <w:color w:val="000000"/>
          <w:sz w:val="28"/>
          <w:szCs w:val="28"/>
        </w:rPr>
        <w:t xml:space="preserve"> 6 month, </w:t>
      </w:r>
      <w:r>
        <w:rPr>
          <w:b/>
          <w:color w:val="000000"/>
          <w:sz w:val="28"/>
          <w:szCs w:val="28"/>
        </w:rPr>
        <w:t xml:space="preserve">Team Size: </w:t>
      </w:r>
      <w:r>
        <w:rPr>
          <w:color w:val="000000"/>
          <w:sz w:val="28"/>
          <w:szCs w:val="28"/>
        </w:rPr>
        <w:t xml:space="preserve">6, </w:t>
      </w:r>
      <w:r>
        <w:rPr>
          <w:b/>
          <w:color w:val="000000"/>
          <w:sz w:val="28"/>
          <w:szCs w:val="28"/>
        </w:rPr>
        <w:t xml:space="preserve">Role Played: </w:t>
      </w:r>
      <w:r>
        <w:rPr>
          <w:color w:val="000000"/>
          <w:sz w:val="28"/>
          <w:szCs w:val="28"/>
        </w:rPr>
        <w:t>MEAN Stack Developer</w:t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>
        <w:rPr>
          <w:b/>
          <w:color w:val="000000"/>
          <w:sz w:val="28"/>
          <w:szCs w:val="28"/>
        </w:rPr>
        <w:t xml:space="preserve">Skills Used: </w:t>
      </w:r>
      <w:r>
        <w:rPr>
          <w:color w:val="000000"/>
          <w:sz w:val="28"/>
          <w:szCs w:val="28"/>
        </w:rPr>
        <w:t xml:space="preserve">JavaScript, </w:t>
      </w:r>
      <w:r>
        <w:rPr>
          <w:color w:val="000000"/>
          <w:sz w:val="28"/>
          <w:szCs w:val="28"/>
        </w:rPr>
        <w:t>NodeJs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ExpressJs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AngularJs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ReactJs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MongoDb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BootStrap</w:t>
      </w:r>
    </w:p>
    <w:p>
      <w:pPr>
        <w:pStyle w:val="style0"/>
        <w:rPr>
          <w:color w:val="000000"/>
          <w:sz w:val="28"/>
          <w:szCs w:val="28"/>
          <w:highlight w:val="white"/>
        </w:rPr>
      </w:pPr>
      <w:r>
        <w:rPr>
          <w:sz w:val="28"/>
          <w:szCs w:val="28"/>
        </w:rPr>
        <w:t xml:space="preserve">     </w:t>
      </w:r>
      <w:r>
        <w:rPr>
          <w:b/>
          <w:color w:val="000000"/>
          <w:sz w:val="28"/>
          <w:szCs w:val="28"/>
        </w:rPr>
        <w:t>Tools:</w:t>
      </w:r>
      <w:r>
        <w:rPr>
          <w:color w:val="000000"/>
          <w:sz w:val="28"/>
          <w:szCs w:val="28"/>
        </w:rPr>
        <w:t> WebStorm, Mongo Chef, GIT Lab, Nginx Server</w:t>
      </w:r>
      <w:r>
        <w:rPr>
          <w:b/>
          <w:color w:val="000000"/>
          <w:sz w:val="28"/>
          <w:szCs w:val="28"/>
        </w:rPr>
        <w:br/>
      </w:r>
      <w:r>
        <w:rPr>
          <w:b/>
          <w:color w:val="000000"/>
          <w:sz w:val="28"/>
          <w:szCs w:val="28"/>
        </w:rPr>
        <w:t xml:space="preserve">     Description:</w:t>
      </w:r>
      <w:r>
        <w:rPr>
          <w:color w:val="000000"/>
          <w:sz w:val="28"/>
          <w:szCs w:val="28"/>
        </w:rPr>
        <w:t xml:space="preserve"> This project is based on an </w:t>
      </w:r>
      <w:r>
        <w:rPr>
          <w:color w:val="000000"/>
          <w:sz w:val="28"/>
          <w:szCs w:val="28"/>
          <w:highlight w:val="white"/>
        </w:rPr>
        <w:t>internet based solution for current education</w:t>
      </w:r>
    </w:p>
    <w:p>
      <w:pPr>
        <w:pStyle w:val="style0"/>
        <w:rPr>
          <w:color w:val="000000"/>
          <w:sz w:val="28"/>
          <w:szCs w:val="28"/>
        </w:rPr>
      </w:pPr>
      <w:r>
        <w:rPr>
          <w:sz w:val="28"/>
          <w:szCs w:val="28"/>
          <w:highlight w:val="white"/>
        </w:rPr>
        <w:t xml:space="preserve">     </w:t>
      </w:r>
      <w:r>
        <w:rPr>
          <w:color w:val="000000"/>
          <w:sz w:val="28"/>
          <w:szCs w:val="28"/>
          <w:highlight w:val="white"/>
        </w:rPr>
        <w:t>system</w:t>
      </w:r>
      <w:r>
        <w:rPr>
          <w:color w:val="000000"/>
          <w:sz w:val="28"/>
          <w:szCs w:val="28"/>
        </w:rPr>
        <w:t xml:space="preserve"> and consists of mainly the modules like Admin, Tenant Admin, Students, Teachers</w:t>
      </w:r>
    </w:p>
    <w:p>
      <w:pPr>
        <w:pStyle w:val="style0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</w:rPr>
        <w:t xml:space="preserve">     and Parents, Attendance, Examination, Result</w:t>
      </w:r>
      <w:r>
        <w:rPr>
          <w:color w:val="000000"/>
          <w:sz w:val="28"/>
          <w:szCs w:val="28"/>
          <w:highlight w:val="white"/>
        </w:rPr>
        <w:t>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. </w:t>
      </w:r>
      <w:r>
        <w:rPr>
          <w:b/>
          <w:color w:val="000000"/>
          <w:sz w:val="28"/>
          <w:szCs w:val="28"/>
        </w:rPr>
        <w:t>STEWAR</w:t>
      </w:r>
      <w:r>
        <w:rPr>
          <w:b/>
          <w:sz w:val="28"/>
          <w:szCs w:val="28"/>
        </w:rPr>
        <w:t>D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>
        <w:rPr>
          <w:b/>
          <w:color w:val="000000"/>
          <w:sz w:val="28"/>
          <w:szCs w:val="28"/>
        </w:rPr>
        <w:t>Duration:</w:t>
      </w:r>
      <w:r>
        <w:rPr>
          <w:color w:val="000000"/>
          <w:sz w:val="28"/>
          <w:szCs w:val="28"/>
        </w:rPr>
        <w:t xml:space="preserve"> 6 month, </w:t>
      </w:r>
      <w:r>
        <w:rPr>
          <w:b/>
          <w:color w:val="000000"/>
          <w:sz w:val="28"/>
          <w:szCs w:val="28"/>
        </w:rPr>
        <w:t xml:space="preserve">Team Size: </w:t>
      </w:r>
      <w:r>
        <w:rPr>
          <w:color w:val="000000"/>
          <w:sz w:val="28"/>
          <w:szCs w:val="28"/>
        </w:rPr>
        <w:t xml:space="preserve">4, </w:t>
      </w:r>
      <w:r>
        <w:rPr>
          <w:b/>
          <w:color w:val="000000"/>
          <w:sz w:val="28"/>
          <w:szCs w:val="28"/>
        </w:rPr>
        <w:t xml:space="preserve">Role Played: </w:t>
      </w:r>
      <w:r>
        <w:rPr>
          <w:color w:val="000000"/>
          <w:sz w:val="28"/>
          <w:szCs w:val="28"/>
        </w:rPr>
        <w:t>Full Stack Developer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highlight w:val="white"/>
        </w:rPr>
        <w:t xml:space="preserve">     </w:t>
      </w:r>
      <w:r>
        <w:rPr>
          <w:b/>
          <w:color w:val="000000"/>
          <w:sz w:val="28"/>
          <w:szCs w:val="28"/>
        </w:rPr>
        <w:t xml:space="preserve">Skills Used: </w:t>
      </w:r>
      <w:r>
        <w:rPr>
          <w:color w:val="000000"/>
          <w:sz w:val="28"/>
          <w:szCs w:val="28"/>
        </w:rPr>
        <w:t>NodeJs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ReactJs</w:t>
      </w:r>
      <w:r>
        <w:rPr>
          <w:color w:val="000000"/>
          <w:sz w:val="28"/>
          <w:szCs w:val="28"/>
        </w:rPr>
        <w:t xml:space="preserve">, MongoDB, HTML, CSS, </w:t>
      </w:r>
      <w:r>
        <w:rPr>
          <w:color w:val="000000"/>
          <w:sz w:val="28"/>
          <w:szCs w:val="28"/>
        </w:rPr>
        <w:t>Reactstrap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>
        <w:rPr>
          <w:b/>
          <w:color w:val="000000"/>
          <w:sz w:val="28"/>
          <w:szCs w:val="28"/>
        </w:rPr>
        <w:t xml:space="preserve">Description: </w:t>
      </w:r>
      <w:r>
        <w:rPr>
          <w:color w:val="000000"/>
          <w:sz w:val="28"/>
          <w:szCs w:val="28"/>
        </w:rPr>
        <w:t>Steward is an application which provides a mean to calculate lighting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  <w:t xml:space="preserve">  intensity and return with collection of plants based on various physical parameters (like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  <w:t xml:space="preserve">  weather conditions, position of Sun, Gyro etc.), which makes humans life easier to choose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suitable plants both for indoor and outdoor location.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 xml:space="preserve">. </w:t>
      </w:r>
      <w:r>
        <w:rPr>
          <w:b/>
          <w:color w:val="000000"/>
          <w:sz w:val="28"/>
          <w:szCs w:val="28"/>
        </w:rPr>
        <w:t xml:space="preserve">ZENBRISA       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rPr>
          <w:b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</w:rPr>
        <w:t xml:space="preserve">    Duration:</w:t>
      </w:r>
      <w:r>
        <w:rPr>
          <w:color w:val="000000"/>
          <w:sz w:val="28"/>
          <w:szCs w:val="28"/>
        </w:rPr>
        <w:t xml:space="preserve"> 1 year, </w:t>
      </w:r>
      <w:r>
        <w:rPr>
          <w:b/>
          <w:color w:val="000000"/>
          <w:sz w:val="28"/>
          <w:szCs w:val="28"/>
        </w:rPr>
        <w:t xml:space="preserve">Team Size: </w:t>
      </w:r>
      <w:r>
        <w:rPr>
          <w:color w:val="000000"/>
          <w:sz w:val="28"/>
          <w:szCs w:val="28"/>
        </w:rPr>
        <w:t xml:space="preserve">4, </w:t>
      </w:r>
      <w:r>
        <w:rPr>
          <w:b/>
          <w:color w:val="000000"/>
          <w:sz w:val="28"/>
          <w:szCs w:val="28"/>
        </w:rPr>
        <w:t xml:space="preserve">Role Played: </w:t>
      </w:r>
      <w:r>
        <w:rPr>
          <w:color w:val="000000"/>
          <w:sz w:val="28"/>
          <w:szCs w:val="28"/>
        </w:rPr>
        <w:t>MEAN Stack Developer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>
        <w:rPr>
          <w:b/>
          <w:sz w:val="28"/>
          <w:szCs w:val="28"/>
          <w:highlight w:val="white"/>
        </w:rPr>
        <w:t xml:space="preserve">    </w:t>
      </w:r>
      <w:r>
        <w:rPr>
          <w:b/>
          <w:color w:val="000000"/>
          <w:sz w:val="28"/>
          <w:szCs w:val="28"/>
        </w:rPr>
        <w:t xml:space="preserve">Skills Used: </w:t>
      </w:r>
      <w:r>
        <w:rPr>
          <w:color w:val="000000"/>
          <w:sz w:val="28"/>
          <w:szCs w:val="28"/>
        </w:rPr>
        <w:t>NodeJs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AngularjsJs</w:t>
      </w:r>
      <w:r>
        <w:rPr>
          <w:color w:val="000000"/>
          <w:sz w:val="28"/>
          <w:szCs w:val="28"/>
        </w:rPr>
        <w:t xml:space="preserve">, Socket.io, MongoDB, HTML, CSS, </w:t>
      </w:r>
      <w:r>
        <w:rPr>
          <w:color w:val="000000"/>
          <w:sz w:val="28"/>
          <w:szCs w:val="28"/>
        </w:rPr>
        <w:t>Reactstrap</w:t>
      </w:r>
      <w:r>
        <w:rPr>
          <w:color w:val="000000"/>
          <w:sz w:val="28"/>
          <w:szCs w:val="28"/>
        </w:rPr>
        <w:t xml:space="preserve">                   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b/>
          <w:color w:val="000000"/>
          <w:sz w:val="28"/>
          <w:szCs w:val="28"/>
        </w:rPr>
        <w:t>Description</w:t>
      </w:r>
      <w:r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Zenbrisa</w:t>
      </w:r>
      <w:r>
        <w:rPr>
          <w:color w:val="000000"/>
          <w:sz w:val="28"/>
          <w:szCs w:val="28"/>
        </w:rPr>
        <w:t xml:space="preserve"> is a global membership network devoted to the world of massage. It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allows a user to find nearby user and exchange massage with him/her.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p>
      <w:pPr>
        <w:pStyle w:val="style0"/>
        <w:shd w:val="clear" w:color="auto" w:fill="cccccc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Work Experience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179"/>
        <w:numPr>
          <w:ilvl w:val="0"/>
          <w:numId w:val="5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>30</w:t>
      </w:r>
      <w:r>
        <w:rPr>
          <w:bCs/>
          <w:sz w:val="28"/>
          <w:szCs w:val="28"/>
          <w:vertAlign w:val="superscript"/>
        </w:rPr>
        <w:t xml:space="preserve">th </w:t>
      </w:r>
      <w:r>
        <w:rPr>
          <w:bCs/>
          <w:sz w:val="28"/>
          <w:szCs w:val="28"/>
        </w:rPr>
        <w:t>May</w:t>
      </w:r>
      <w:r>
        <w:rPr>
          <w:bCs/>
          <w:sz w:val="28"/>
          <w:szCs w:val="28"/>
        </w:rPr>
        <w:t xml:space="preserve"> 202</w:t>
      </w:r>
      <w:r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till now</w:t>
      </w:r>
      <w:r>
        <w:rPr>
          <w:bCs/>
          <w:sz w:val="28"/>
          <w:szCs w:val="28"/>
        </w:rPr>
        <w:t xml:space="preserve"> in </w:t>
      </w:r>
      <w:r>
        <w:rPr>
          <w:b/>
          <w:sz w:val="28"/>
          <w:szCs w:val="28"/>
        </w:rPr>
        <w:t>LTIMindtree</w:t>
      </w:r>
      <w:r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Noida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as a </w:t>
      </w:r>
      <w:r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pecialist</w:t>
      </w:r>
      <w:r>
        <w:rPr>
          <w:b/>
          <w:sz w:val="28"/>
          <w:szCs w:val="28"/>
        </w:rPr>
        <w:t xml:space="preserve"> Software Engineer</w:t>
      </w:r>
      <w:r>
        <w:rPr>
          <w:bCs/>
          <w:sz w:val="28"/>
          <w:szCs w:val="28"/>
        </w:rPr>
        <w:t>.</w:t>
      </w:r>
    </w:p>
    <w:p>
      <w:pPr>
        <w:pStyle w:val="style179"/>
        <w:numPr>
          <w:ilvl w:val="0"/>
          <w:numId w:val="5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>30</w:t>
      </w:r>
      <w:r>
        <w:rPr>
          <w:bCs/>
          <w:sz w:val="28"/>
          <w:szCs w:val="28"/>
          <w:vertAlign w:val="superscript"/>
        </w:rPr>
        <w:t xml:space="preserve">th </w:t>
      </w:r>
      <w:r>
        <w:rPr>
          <w:bCs/>
          <w:sz w:val="28"/>
          <w:szCs w:val="28"/>
        </w:rPr>
        <w:t>April 2020 – 29</w:t>
      </w:r>
      <w:r>
        <w:rPr>
          <w:bCs/>
          <w:sz w:val="28"/>
          <w:szCs w:val="28"/>
          <w:vertAlign w:val="superscript"/>
        </w:rPr>
        <w:t>th</w:t>
      </w:r>
      <w:r>
        <w:rPr>
          <w:bCs/>
          <w:sz w:val="28"/>
          <w:szCs w:val="28"/>
        </w:rPr>
        <w:t xml:space="preserve"> May 2022 in </w:t>
      </w:r>
      <w:r>
        <w:rPr>
          <w:b/>
          <w:sz w:val="28"/>
          <w:szCs w:val="28"/>
        </w:rPr>
        <w:t xml:space="preserve">Accenture, Gurgaon </w:t>
      </w:r>
      <w:r>
        <w:rPr>
          <w:bCs/>
          <w:sz w:val="28"/>
          <w:szCs w:val="28"/>
        </w:rPr>
        <w:t xml:space="preserve">as a </w:t>
      </w:r>
      <w:r>
        <w:rPr>
          <w:b/>
          <w:sz w:val="28"/>
          <w:szCs w:val="28"/>
        </w:rPr>
        <w:t>Senior Software Engineer</w:t>
      </w:r>
      <w:r>
        <w:rPr>
          <w:bCs/>
          <w:sz w:val="28"/>
          <w:szCs w:val="28"/>
        </w:rPr>
        <w:t>.</w:t>
      </w:r>
    </w:p>
    <w:p>
      <w:pPr>
        <w:pStyle w:val="style0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February 2019 – 20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April 2020 in </w:t>
      </w:r>
      <w:r>
        <w:rPr>
          <w:b/>
          <w:sz w:val="28"/>
          <w:szCs w:val="28"/>
        </w:rPr>
        <w:t>LiquidHub</w:t>
      </w:r>
      <w:r>
        <w:rPr>
          <w:b/>
          <w:sz w:val="28"/>
          <w:szCs w:val="28"/>
        </w:rPr>
        <w:t>, a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Capgemini Group, Gurgaon</w:t>
      </w:r>
      <w:r>
        <w:rPr>
          <w:sz w:val="28"/>
          <w:szCs w:val="28"/>
        </w:rPr>
        <w:t xml:space="preserve"> as a </w:t>
      </w:r>
      <w:r>
        <w:rPr>
          <w:b/>
          <w:bCs/>
          <w:sz w:val="28"/>
          <w:szCs w:val="28"/>
        </w:rPr>
        <w:t>Consultant</w:t>
      </w:r>
      <w:r>
        <w:rPr>
          <w:sz w:val="28"/>
          <w:szCs w:val="28"/>
        </w:rPr>
        <w:t xml:space="preserve">. </w:t>
      </w:r>
    </w:p>
    <w:p>
      <w:pPr>
        <w:pStyle w:val="style0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August 2017–31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 2019 in </w:t>
      </w:r>
      <w:r>
        <w:rPr>
          <w:b/>
          <w:sz w:val="28"/>
          <w:szCs w:val="28"/>
        </w:rPr>
        <w:t>Flexsin</w:t>
      </w:r>
      <w:r>
        <w:rPr>
          <w:b/>
          <w:sz w:val="28"/>
          <w:szCs w:val="28"/>
        </w:rPr>
        <w:t xml:space="preserve"> Technologies Pvt. Ltd. </w:t>
      </w:r>
      <w:r>
        <w:rPr>
          <w:sz w:val="28"/>
          <w:szCs w:val="28"/>
        </w:rPr>
        <w:t xml:space="preserve">as a </w:t>
      </w:r>
      <w:r>
        <w:rPr>
          <w:b/>
          <w:bCs/>
          <w:sz w:val="28"/>
          <w:szCs w:val="28"/>
        </w:rPr>
        <w:t>Programmer</w:t>
      </w:r>
      <w:r>
        <w:rPr>
          <w:sz w:val="28"/>
          <w:szCs w:val="28"/>
        </w:rPr>
        <w:t>.</w:t>
      </w:r>
    </w:p>
    <w:p>
      <w:pPr>
        <w:pStyle w:val="style0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March 2016 – 14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July 2017 in </w:t>
      </w:r>
      <w:r>
        <w:rPr>
          <w:b/>
          <w:sz w:val="28"/>
          <w:szCs w:val="28"/>
        </w:rPr>
        <w:t>Vertisage</w:t>
      </w:r>
      <w:r>
        <w:rPr>
          <w:b/>
          <w:sz w:val="28"/>
          <w:szCs w:val="28"/>
        </w:rPr>
        <w:t xml:space="preserve"> Technologies Pvt. Ltd. </w:t>
      </w:r>
      <w:r>
        <w:rPr>
          <w:sz w:val="28"/>
          <w:szCs w:val="28"/>
        </w:rPr>
        <w:t xml:space="preserve">as </w:t>
      </w: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Associate Programmer</w:t>
      </w:r>
      <w:r>
        <w:rPr>
          <w:sz w:val="28"/>
          <w:szCs w:val="28"/>
        </w:rPr>
        <w:t>.</w:t>
      </w: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shd w:val="clear" w:color="auto" w:fill="cccccc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Skills</w:t>
      </w:r>
    </w:p>
    <w:p>
      <w:pPr>
        <w:pStyle w:val="style0"/>
        <w:rPr>
          <w:b/>
          <w:color w:val="000000"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Technical Skills</w:t>
      </w:r>
      <w:r>
        <w:rPr>
          <w:b/>
          <w:sz w:val="28"/>
          <w:szCs w:val="28"/>
        </w:rPr>
        <w:t xml:space="preserve">:-  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OS : </w:t>
      </w:r>
      <w:r>
        <w:rPr>
          <w:color w:val="000000"/>
          <w:sz w:val="28"/>
          <w:szCs w:val="28"/>
        </w:rPr>
        <w:t>Windows 7/8/10, Ubuntu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User Interface (UI) Development </w:t>
      </w:r>
      <w:r>
        <w:rPr>
          <w:color w:val="000000"/>
          <w:sz w:val="28"/>
          <w:szCs w:val="28"/>
        </w:rPr>
        <w:t xml:space="preserve">: HTML, CSS, JavaScript, Ajax, </w:t>
      </w:r>
      <w:r>
        <w:rPr>
          <w:color w:val="000000"/>
          <w:sz w:val="28"/>
          <w:szCs w:val="28"/>
        </w:rPr>
        <w:t>JQuery</w:t>
      </w:r>
      <w:r>
        <w:rPr>
          <w:color w:val="000000"/>
          <w:sz w:val="28"/>
          <w:szCs w:val="28"/>
        </w:rPr>
        <w:t xml:space="preserve">, Bootstrap, </w:t>
      </w:r>
      <w:r>
        <w:rPr>
          <w:color w:val="000000"/>
          <w:sz w:val="28"/>
          <w:szCs w:val="28"/>
        </w:rPr>
        <w:t>AngularJs</w:t>
      </w:r>
      <w:r>
        <w:rPr>
          <w:color w:val="000000"/>
          <w:sz w:val="28"/>
          <w:szCs w:val="28"/>
        </w:rPr>
        <w:t xml:space="preserve">, Angular Material, </w:t>
      </w:r>
      <w:r>
        <w:rPr>
          <w:color w:val="000000"/>
          <w:sz w:val="28"/>
          <w:szCs w:val="28"/>
        </w:rPr>
        <w:t>ReactJs</w:t>
      </w:r>
      <w:r>
        <w:rPr>
          <w:color w:val="000000"/>
          <w:sz w:val="28"/>
          <w:szCs w:val="28"/>
        </w:rPr>
        <w:t>, Handlebars, Ejs, Kendo-</w:t>
      </w:r>
      <w:r>
        <w:rPr>
          <w:color w:val="000000"/>
          <w:sz w:val="28"/>
          <w:szCs w:val="28"/>
        </w:rPr>
        <w:t>ui</w:t>
      </w:r>
      <w:r>
        <w:rPr>
          <w:color w:val="000000"/>
          <w:sz w:val="28"/>
          <w:szCs w:val="28"/>
        </w:rPr>
        <w:t>, Charts</w:t>
      </w:r>
    </w:p>
    <w:p>
      <w:pPr>
        <w:pStyle w:val="style0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CI/CD : </w:t>
      </w:r>
      <w:r>
        <w:rPr>
          <w:color w:val="000000"/>
          <w:sz w:val="28"/>
          <w:szCs w:val="28"/>
        </w:rPr>
        <w:t xml:space="preserve">Docker, </w:t>
      </w:r>
      <w:r>
        <w:rPr>
          <w:color w:val="000000"/>
          <w:sz w:val="28"/>
          <w:szCs w:val="28"/>
        </w:rPr>
        <w:t>CircleCI</w:t>
      </w:r>
      <w:r>
        <w:rPr>
          <w:color w:val="000000"/>
          <w:sz w:val="28"/>
          <w:szCs w:val="28"/>
        </w:rPr>
        <w:t>, Jenkins</w:t>
      </w:r>
    </w:p>
    <w:bookmarkStart w:id="0" w:name="_heading=h.gjdgxs" w:colFirst="0" w:colLast="0"/>
    <w:bookmarkEnd w:id="0"/>
    <w:p>
      <w:pPr>
        <w:pStyle w:val="style0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Languages : </w:t>
      </w:r>
      <w:r>
        <w:rPr>
          <w:sz w:val="28"/>
          <w:szCs w:val="28"/>
        </w:rPr>
        <w:t xml:space="preserve">JavaScript (ES6, TypeScript, </w:t>
      </w:r>
      <w:r>
        <w:rPr>
          <w:sz w:val="28"/>
          <w:szCs w:val="28"/>
        </w:rPr>
        <w:t>NodeJs</w:t>
      </w:r>
      <w:r>
        <w:rPr>
          <w:sz w:val="28"/>
          <w:szCs w:val="28"/>
        </w:rPr>
        <w:t xml:space="preserve">), </w:t>
      </w:r>
    </w:p>
    <w:p>
      <w:pPr>
        <w:pStyle w:val="style0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Framework- </w:t>
      </w:r>
      <w:r>
        <w:rPr>
          <w:sz w:val="28"/>
          <w:szCs w:val="28"/>
        </w:rPr>
        <w:t>ExpressJs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ReactJs</w:t>
      </w:r>
      <w:r>
        <w:rPr>
          <w:sz w:val="28"/>
          <w:szCs w:val="28"/>
        </w:rPr>
        <w:t xml:space="preserve">, Angular, </w:t>
      </w:r>
      <w:r>
        <w:rPr>
          <w:sz w:val="28"/>
          <w:szCs w:val="28"/>
        </w:rPr>
        <w:t>AngularJs</w:t>
      </w:r>
    </w:p>
    <w:p>
      <w:pPr>
        <w:pStyle w:val="style0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Databases-</w:t>
      </w:r>
      <w:r>
        <w:rPr>
          <w:sz w:val="28"/>
          <w:szCs w:val="28"/>
        </w:rPr>
        <w:t xml:space="preserve">MongoDB, </w:t>
      </w:r>
      <w:r>
        <w:rPr>
          <w:sz w:val="28"/>
          <w:szCs w:val="28"/>
          <w:lang w:val="en-US"/>
        </w:rPr>
        <w:t>SQL, Postgres, FireStore</w:t>
      </w:r>
    </w:p>
    <w:p>
      <w:pPr>
        <w:pStyle w:val="style0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Web/Application Server:</w:t>
      </w:r>
      <w:r>
        <w:rPr>
          <w:color w:val="000000"/>
          <w:sz w:val="28"/>
          <w:szCs w:val="28"/>
        </w:rPr>
        <w:t> Nginx Server, Tomcat Server</w:t>
      </w:r>
    </w:p>
    <w:p>
      <w:pPr>
        <w:pStyle w:val="style0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Cloud:</w:t>
      </w:r>
      <w:r>
        <w:rPr>
          <w:sz w:val="28"/>
          <w:szCs w:val="28"/>
        </w:rPr>
        <w:t xml:space="preserve"> AWS, Azure </w:t>
      </w:r>
    </w:p>
    <w:p>
      <w:pPr>
        <w:pStyle w:val="style0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Web Design &amp; Development IDE(s): </w:t>
      </w:r>
      <w:r>
        <w:rPr>
          <w:color w:val="000000"/>
          <w:sz w:val="28"/>
          <w:szCs w:val="28"/>
        </w:rPr>
        <w:t>Dreamweaver, Sublime Text, Atom, Visual Studio</w:t>
      </w:r>
    </w:p>
    <w:p>
      <w:pPr>
        <w:pStyle w:val="style0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Other</w:t>
      </w:r>
      <w:r>
        <w:rPr>
          <w:color w:val="000000"/>
          <w:sz w:val="28"/>
          <w:szCs w:val="28"/>
        </w:rPr>
        <w:t>: GIT, Socket.io, Redis, RabbitMQ</w:t>
      </w:r>
      <w:r>
        <w:rPr>
          <w:color w:val="000000"/>
          <w:sz w:val="28"/>
          <w:szCs w:val="28"/>
        </w:rPr>
        <w:t>, Kafka</w:t>
      </w:r>
    </w:p>
    <w:p>
      <w:pPr>
        <w:pStyle w:val="style0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Project Management Tools</w:t>
      </w:r>
      <w:r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Jira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TFS, Trello </w:t>
      </w:r>
    </w:p>
    <w:p>
      <w:pPr>
        <w:pStyle w:val="style0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Test Libs:</w:t>
      </w:r>
      <w:r>
        <w:rPr>
          <w:b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Mocha, Chai</w:t>
      </w:r>
    </w:p>
    <w:p>
      <w:pPr>
        <w:pStyle w:val="style0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API Documentation</w:t>
      </w:r>
      <w:r>
        <w:rPr>
          <w:color w:val="000000"/>
          <w:sz w:val="28"/>
          <w:szCs w:val="28"/>
        </w:rPr>
        <w:t>: Swagger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Personal Skills:-</w:t>
      </w:r>
    </w:p>
    <w:p>
      <w:pPr>
        <w:pStyle w:val="style0"/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Strong leadership skills with an ability to motivate teams in achieving targets and goals.</w:t>
      </w:r>
    </w:p>
    <w:p>
      <w:pPr>
        <w:pStyle w:val="style0"/>
        <w:numPr>
          <w:ilvl w:val="0"/>
          <w:numId w:val="4"/>
        </w:numPr>
        <w:rPr>
          <w:b/>
          <w:sz w:val="28"/>
          <w:szCs w:val="28"/>
        </w:rPr>
      </w:pPr>
      <w:r>
        <w:rPr>
          <w:color w:val="000000"/>
          <w:sz w:val="28"/>
          <w:szCs w:val="28"/>
        </w:rPr>
        <w:t>Willingness to learn something new in programming and positive</w:t>
      </w:r>
      <w:r>
        <w:rPr>
          <w:sz w:val="28"/>
          <w:szCs w:val="28"/>
        </w:rPr>
        <w:t xml:space="preserve"> attitude.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shd w:val="clear" w:color="auto" w:fill="cccccc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Awards/Achievements</w:t>
      </w:r>
    </w:p>
    <w:p>
      <w:pPr>
        <w:pStyle w:val="style0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Topper of the batch in BCA.</w:t>
      </w:r>
    </w:p>
    <w:p>
      <w:pPr>
        <w:pStyle w:val="style0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Certification of JAVA/J2EE from </w:t>
      </w:r>
      <w:r>
        <w:rPr>
          <w:sz w:val="28"/>
          <w:szCs w:val="28"/>
        </w:rPr>
        <w:t>Ormat</w:t>
      </w:r>
      <w:r>
        <w:rPr>
          <w:sz w:val="28"/>
          <w:szCs w:val="28"/>
        </w:rPr>
        <w:t xml:space="preserve"> Pvt. Ltd. , Greater Noida in September 2015 to January 2016.</w:t>
      </w:r>
    </w:p>
    <w:p>
      <w:pPr>
        <w:pStyle w:val="style0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Certification on </w:t>
      </w:r>
      <w:r>
        <w:rPr>
          <w:b/>
          <w:sz w:val="28"/>
          <w:szCs w:val="28"/>
        </w:rPr>
        <w:t>Cisco CCNA Routing and Switching</w:t>
      </w:r>
      <w:r>
        <w:rPr>
          <w:sz w:val="28"/>
          <w:szCs w:val="28"/>
        </w:rPr>
        <w:t xml:space="preserve"> in Dec 2015.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jc w:val="both"/>
        <w:rPr>
          <w:sz w:val="28"/>
          <w:szCs w:val="28"/>
          <w:u w:val="single"/>
        </w:rPr>
      </w:pPr>
    </w:p>
    <w:p>
      <w:pPr>
        <w:pStyle w:val="style0"/>
        <w:shd w:val="clear" w:color="auto" w:fill="cccccc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Personal Details</w:t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 xml:space="preserve">   Name </w:t>
      </w:r>
      <w:r>
        <w:rPr>
          <w:sz w:val="28"/>
          <w:szCs w:val="28"/>
        </w:rPr>
        <w:t>: DEEPAK KUMAR YADAV</w:t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 xml:space="preserve">   Father’s Name</w:t>
      </w:r>
      <w:r>
        <w:rPr>
          <w:sz w:val="28"/>
          <w:szCs w:val="28"/>
        </w:rPr>
        <w:t xml:space="preserve"> : SARYU YADAV</w:t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 xml:space="preserve">   Date of Birth</w:t>
      </w:r>
      <w:r>
        <w:rPr>
          <w:sz w:val="28"/>
          <w:szCs w:val="28"/>
        </w:rPr>
        <w:t xml:space="preserve"> :  15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September 1993</w:t>
      </w: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 xml:space="preserve">   Languages Known : </w:t>
      </w:r>
      <w:r>
        <w:rPr>
          <w:sz w:val="28"/>
          <w:szCs w:val="28"/>
        </w:rPr>
        <w:t>English, Hindi</w:t>
      </w:r>
    </w:p>
    <w:p>
      <w:pPr>
        <w:pStyle w:val="style0"/>
        <w:rPr>
          <w:sz w:val="28"/>
          <w:szCs w:val="28"/>
        </w:rPr>
      </w:pPr>
    </w:p>
    <w:p>
      <w:pPr>
        <w:pStyle w:val="style0"/>
        <w:shd w:val="clear" w:color="auto" w:fill="cccccc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 hereby declare that the information furnished above is true to the best of my knowledge.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Date:    </w:t>
      </w:r>
      <w:r>
        <w:rPr>
          <w:sz w:val="28"/>
          <w:szCs w:val="28"/>
          <w:lang w:val="en-US"/>
        </w:rPr>
        <w:t>23-11-2024</w:t>
      </w:r>
      <w:r>
        <w:rPr>
          <w:sz w:val="28"/>
          <w:szCs w:val="28"/>
        </w:rPr>
        <w:t xml:space="preserve">                                                                                   Deepak Kr. Yadav                                                                                                                                      </w:t>
      </w:r>
      <w:r>
        <w:rPr/>
        <w:pict>
          <v:shape id="1031" coordsize="12700,12700" path="m0,0l12700,0l12700,12700l0,12700,0,0xm1588,1588l1588,11112l11112,11112l11112,1588l1588,1588xe" adj="2700,0," filled="f" stroked="f" alt="" style="position:absolute;margin-left:0.0pt;margin-top:0.0pt;width:1.0pt;height:1.0pt;z-index:3;mso-position-horizontal-relative:text;mso-position-vertical-relative:text;mso-width-percent:0;mso-height-percent:0;mso-width-relative:page;mso-height-relative:page;mso-wrap-distance-left:0.0pt;mso-wrap-distance-right:0.0pt;visibility:visible;">
            <v:stroke on="f" joinstyle="miter"/>
            <o:lock aspectratio="true" v:ext="view"/>
            <v:fill/>
            <v:path textboxrect="1587,1587,11112,11112" o:connecttype="custom" o:connectlocs="0,0;12700,0;12700,12700;0,12700;1588,1588;1588,11112;11112,11112;11112,1588" o:connectangles="0.0,0.0,0.0,0.0,0.0,0.0,0.0,0.0"/>
          </v:shape>
        </w:pict>
      </w: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type w:val="continuous"/>
      <w:pgSz w:w="11907" w:h="16839" w:orient="portrait"/>
      <w:pgMar w:top="720" w:right="720" w:bottom="720" w:left="72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6FAA5B32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 w:tplc="29F8731A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 w:tplc="2742914E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 w:tplc="CE728AEE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 w:tplc="2CAC06D6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 w:tplc="A9D02E7C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 w:tplc="90FCB37E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 w:tplc="9CA258D8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 w:tplc="D4984F4A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">
    <w:nsid w:val="00000001"/>
    <w:multiLevelType w:val="hybridMultilevel"/>
    <w:tmpl w:val="07887048"/>
    <w:lvl w:ilvl="0" w:tplc="B5FAD85E">
      <w:start w:val="1"/>
      <w:numFmt w:val="bullet"/>
      <w:lvlText w:val="●"/>
      <w:lvlJc w:val="left"/>
      <w:pPr>
        <w:ind w:left="860" w:hanging="360"/>
      </w:pPr>
      <w:rPr>
        <w:rFonts w:ascii="Noto Sans Symbols" w:cs="Noto Sans Symbols" w:eastAsia="Noto Sans Symbols" w:hAnsi="Noto Sans Symbols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F64EB1F8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 w:tplc="15AE0B94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 w:tplc="A8263446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 w:tplc="F3768AB2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 w:tplc="3A16AE9C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 w:tplc="4762F9B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 w:tplc="C706B4D2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 w:tplc="5CC44920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 w:tplc="B856719A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nsid w:val="00000003"/>
    <w:multiLevelType w:val="hybridMultilevel"/>
    <w:tmpl w:val="00000000"/>
    <w:lvl w:ilvl="0" w:tplc="CA687A88">
      <w:start w:val="1"/>
      <w:numFmt w:val="bullet"/>
      <w:lvlText w:val="●"/>
      <w:lvlJc w:val="left"/>
      <w:pPr>
        <w:ind w:left="840" w:hanging="360"/>
      </w:pPr>
      <w:rPr>
        <w:rFonts w:ascii="Noto Sans Symbols" w:cs="Noto Sans Symbols" w:eastAsia="Noto Sans Symbols" w:hAnsi="Noto Sans Symbols"/>
      </w:rPr>
    </w:lvl>
    <w:lvl w:ilvl="1" w:tplc="15A0EE66">
      <w:start w:val="1"/>
      <w:numFmt w:val="bullet"/>
      <w:lvlText w:val="o"/>
      <w:lvlJc w:val="left"/>
      <w:pPr>
        <w:ind w:left="1560" w:hanging="360"/>
      </w:pPr>
      <w:rPr>
        <w:rFonts w:ascii="Courier New" w:cs="Courier New" w:eastAsia="Courier New" w:hAnsi="Courier New"/>
      </w:rPr>
    </w:lvl>
    <w:lvl w:ilvl="2" w:tplc="5F7C7C84">
      <w:start w:val="1"/>
      <w:numFmt w:val="bullet"/>
      <w:lvlText w:val="▪"/>
      <w:lvlJc w:val="left"/>
      <w:pPr>
        <w:ind w:left="2280" w:hanging="360"/>
      </w:pPr>
      <w:rPr>
        <w:rFonts w:ascii="Noto Sans Symbols" w:cs="Noto Sans Symbols" w:eastAsia="Noto Sans Symbols" w:hAnsi="Noto Sans Symbols"/>
      </w:rPr>
    </w:lvl>
    <w:lvl w:ilvl="3" w:tplc="3BCEBA84">
      <w:start w:val="1"/>
      <w:numFmt w:val="bullet"/>
      <w:lvlText w:val="●"/>
      <w:lvlJc w:val="left"/>
      <w:pPr>
        <w:ind w:left="3000" w:hanging="360"/>
      </w:pPr>
      <w:rPr>
        <w:rFonts w:ascii="Noto Sans Symbols" w:cs="Noto Sans Symbols" w:eastAsia="Noto Sans Symbols" w:hAnsi="Noto Sans Symbols"/>
      </w:rPr>
    </w:lvl>
    <w:lvl w:ilvl="4" w:tplc="D2F0C838">
      <w:start w:val="1"/>
      <w:numFmt w:val="bullet"/>
      <w:lvlText w:val="o"/>
      <w:lvlJc w:val="left"/>
      <w:pPr>
        <w:ind w:left="3720" w:hanging="360"/>
      </w:pPr>
      <w:rPr>
        <w:rFonts w:ascii="Courier New" w:cs="Courier New" w:eastAsia="Courier New" w:hAnsi="Courier New"/>
      </w:rPr>
    </w:lvl>
    <w:lvl w:ilvl="5" w:tplc="89200EA2">
      <w:start w:val="1"/>
      <w:numFmt w:val="bullet"/>
      <w:lvlText w:val="▪"/>
      <w:lvlJc w:val="left"/>
      <w:pPr>
        <w:ind w:left="4440" w:hanging="360"/>
      </w:pPr>
      <w:rPr>
        <w:rFonts w:ascii="Noto Sans Symbols" w:cs="Noto Sans Symbols" w:eastAsia="Noto Sans Symbols" w:hAnsi="Noto Sans Symbols"/>
      </w:rPr>
    </w:lvl>
    <w:lvl w:ilvl="6" w:tplc="E2C895F0">
      <w:start w:val="1"/>
      <w:numFmt w:val="bullet"/>
      <w:lvlText w:val="●"/>
      <w:lvlJc w:val="left"/>
      <w:pPr>
        <w:ind w:left="5160" w:hanging="360"/>
      </w:pPr>
      <w:rPr>
        <w:rFonts w:ascii="Noto Sans Symbols" w:cs="Noto Sans Symbols" w:eastAsia="Noto Sans Symbols" w:hAnsi="Noto Sans Symbols"/>
      </w:rPr>
    </w:lvl>
    <w:lvl w:ilvl="7" w:tplc="C3C6FB32">
      <w:start w:val="1"/>
      <w:numFmt w:val="bullet"/>
      <w:lvlText w:val="o"/>
      <w:lvlJc w:val="left"/>
      <w:pPr>
        <w:ind w:left="5880" w:hanging="360"/>
      </w:pPr>
      <w:rPr>
        <w:rFonts w:ascii="Courier New" w:cs="Courier New" w:eastAsia="Courier New" w:hAnsi="Courier New"/>
      </w:rPr>
    </w:lvl>
    <w:lvl w:ilvl="8" w:tplc="382E8F72">
      <w:start w:val="1"/>
      <w:numFmt w:val="bullet"/>
      <w:lvlText w:val="▪"/>
      <w:lvlJc w:val="left"/>
      <w:pPr>
        <w:ind w:left="6600" w:hanging="360"/>
      </w:pPr>
      <w:rPr>
        <w:rFonts w:ascii="Noto Sans Symbols" w:cs="Noto Sans Symbols" w:eastAsia="Noto Sans Symbols" w:hAnsi="Noto Sans Symbols"/>
      </w:rPr>
    </w:lvl>
  </w:abstractNum>
  <w:abstractNum w:abstractNumId="4">
    <w:nsid w:val="00000004"/>
    <w:multiLevelType w:val="hybridMultilevel"/>
    <w:tmpl w:val="B1B052DC"/>
    <w:lvl w:ilvl="0" w:tplc="0D385BE4">
      <w:start w:val="1"/>
      <w:numFmt w:val="decimal"/>
      <w:lvlText w:val="%1."/>
      <w:lvlJc w:val="left"/>
      <w:pPr>
        <w:ind w:left="1080" w:hanging="360"/>
      </w:pPr>
      <w:rPr>
        <w:rFonts w:hint="default"/>
        <w:b w:val="fals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5"/>
    <w:multiLevelType w:val="hybridMultilevel"/>
    <w:tmpl w:val="00000000"/>
    <w:lvl w:ilvl="0" w:tplc="B5FAD85E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 w:tplc="36362DEC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 w:tplc="457AB86C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 w:tplc="974A8CEE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 w:tplc="EB1E858A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 w:tplc="803AC9D6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 w:tplc="B1AA5328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 w:tplc="B7D62810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 w:tplc="41C4714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sz w:val="24"/>
        <w:szCs w:val="24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yle4097">
    <w:name w:val="Normal_0"/>
    <w:next w:val="style4097"/>
    <w:qFormat/>
    <w:pPr/>
  </w:style>
  <w:style w:type="table" w:customStyle="1" w:styleId="style4098">
    <w:name w:val="Table Normal_0"/>
    <w:next w:val="style4098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next w:val="style85"/>
    <w:rPr>
      <w:color w:val="0000ff"/>
      <w:u w:val="single"/>
    </w:rPr>
  </w:style>
  <w:style w:type="paragraph" w:styleId="style94">
    <w:name w:val="Normal (Web)"/>
    <w:basedOn w:val="style4097"/>
    <w:next w:val="style94"/>
    <w:uiPriority w:val="99"/>
    <w:pPr>
      <w:spacing w:before="100" w:beforeAutospacing="true" w:after="100" w:afterAutospacing="true"/>
    </w:pPr>
    <w:rPr>
      <w:lang w:val="en-IN" w:eastAsia="en-IN"/>
    </w:rPr>
  </w:style>
  <w:style w:type="paragraph" w:styleId="style157">
    <w:name w:val="No Spacing"/>
    <w:next w:val="style157"/>
    <w:qFormat/>
    <w:uiPriority w:val="1"/>
    <w:pPr/>
    <w:rPr>
      <w:rFonts w:ascii="Calibri" w:eastAsia="Calibri" w:hAnsi="Calibri"/>
    </w:rPr>
  </w:style>
  <w:style w:type="paragraph" w:styleId="style179">
    <w:name w:val="List Paragraph"/>
    <w:basedOn w:val="style4097"/>
    <w:next w:val="style179"/>
    <w:qFormat/>
    <w:uiPriority w:val="34"/>
    <w:pPr>
      <w:ind w:left="720"/>
      <w:contextualSpacing/>
    </w:pPr>
    <w:rPr/>
  </w:style>
  <w:style w:type="paragraph" w:customStyle="1" w:styleId="style4099">
    <w:name w:val="Default"/>
    <w:next w:val="style4099"/>
    <w:pPr>
      <w:autoSpaceDE w:val="false"/>
      <w:autoSpaceDN w:val="false"/>
      <w:adjustRightInd w:val="false"/>
    </w:pPr>
    <w:rPr>
      <w:rFonts w:ascii="Arial" w:cs="Arial" w:hAnsi="Arial"/>
      <w:color w:val="000000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0">
    <w:name w:val="Table1"/>
    <w:basedOn w:val="style105"/>
    <w:next w:val="style4100"/>
    <w:pPr/>
    <w:rPr/>
    <w:tblPr>
      <w:tblStyleRowBandSize w:val="1"/>
      <w:tblStyleColBandSize w:val="1"/>
      <w:tblCellMar>
        <w:left w:w="115" w:type="dxa"/>
        <w:right w:w="115" w:type="dxa"/>
      </w:tblCellMar>
    </w:tblPr>
    <w:tcPr>
      <w:tcBorders/>
    </w:tcPr>
  </w:style>
  <w:style w:type="table" w:customStyle="1" w:styleId="style4101">
    <w:name w:val="Table2"/>
    <w:basedOn w:val="style105"/>
    <w:next w:val="style4101"/>
    <w:pPr/>
    <w:rPr/>
    <w:tblPr>
      <w:tblStyleRowBandSize w:val="1"/>
      <w:tblStyleColBandSize w:val="1"/>
      <w:tblCellMar>
        <w:left w:w="115" w:type="dxa"/>
        <w:right w:w="115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2">
    <w:name w:val="Header Char_59cd8dca-effb-4c6a-8a83-f8251d56160c"/>
    <w:basedOn w:val="style65"/>
    <w:next w:val="style4102"/>
    <w:link w:val="style31"/>
    <w:uiPriority w:val="99"/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3">
    <w:name w:val="Footer Char_ffe9136b-4caf-47da-8c32-17a1e644f733"/>
    <w:basedOn w:val="style65"/>
    <w:next w:val="style4103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header" Target="header5.xml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footer" Target="footer4.xml"/><Relationship Id="rId15" Type="http://schemas.openxmlformats.org/officeDocument/2006/relationships/customXml" Target="../customXml/item1.xml"/><Relationship Id="rId14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zn5oOs7oeWOPjrbuFvBAnL4nJw==">AMUW2mVqmup96PtWDAzw6Cc+/r5uWNsTmLZLo94LY83eDhtSNg5INcmbBAWDByNaZUt+4bT5z/8WXMu0q4k28KJPIoarykMXoUHG/AUGEGCBkOqk+qzN9CyHtf3HEsuMBkQxrGPuaLCz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Words>1177</Words>
  <Pages>5</Pages>
  <Characters>6998</Characters>
  <Application>WPS Office</Application>
  <DocSecurity>0</DocSecurity>
  <Paragraphs>205</Paragraphs>
  <ScaleCrop>false</ScaleCrop>
  <LinksUpToDate>false</LinksUpToDate>
  <CharactersWithSpaces>8607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2022-05-03T17:01:00Z</dcterms:created>
  <dc:creator>DEEPAK</dc:creator>
  <lastModifiedBy>NE2211</lastModifiedBy>
  <dcterms:modified xsi:type="dcterms:W3CDTF">2024-11-23T13:55:22Z</dcterms:modified>
  <revision>18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2d807fbb6827480d997d7053ca280d96</vt:lpwstr>
  </property>
</Properties>
</file>